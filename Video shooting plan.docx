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F9D38" w14:textId="6F99C443" w:rsidR="00A9204E" w:rsidRDefault="00F94F2C" w:rsidP="00F94F2C">
      <w:pPr>
        <w:pStyle w:val="Otsikko1"/>
      </w:pPr>
      <w:r>
        <w:t xml:space="preserve">Movie </w:t>
      </w:r>
      <w:r w:rsidRPr="00F94F2C">
        <w:rPr>
          <w:lang w:val="en-US"/>
        </w:rPr>
        <w:t>script</w:t>
      </w:r>
      <w:r>
        <w:t xml:space="preserve"> for Tasklist video</w:t>
      </w:r>
    </w:p>
    <w:p w14:paraId="37100B5B" w14:textId="7D90723A" w:rsidR="00F94F2C" w:rsidRDefault="00F94F2C"/>
    <w:p w14:paraId="297B28E9" w14:textId="6C029002" w:rsidR="00F94F2C" w:rsidRDefault="00F94F2C" w:rsidP="00F94F2C">
      <w:pPr>
        <w:pStyle w:val="Otsikko2"/>
      </w:pPr>
      <w:r>
        <w:t xml:space="preserve">Android </w:t>
      </w:r>
      <w:r w:rsidR="00AA3FF9">
        <w:t>Emulator</w:t>
      </w:r>
      <w:r>
        <w:t xml:space="preserve"> (</w:t>
      </w:r>
      <w:r w:rsidR="00D450F1">
        <w:t>default-</w:t>
      </w:r>
      <w:r>
        <w:t>en)</w:t>
      </w:r>
    </w:p>
    <w:p w14:paraId="07239E49" w14:textId="7C7C0A24" w:rsidR="00F94F2C" w:rsidRPr="00F94F2C" w:rsidRDefault="00F94F2C">
      <w:pPr>
        <w:rPr>
          <w:lang w:val="en-US"/>
        </w:rPr>
      </w:pPr>
    </w:p>
    <w:p w14:paraId="3D9E0D0D" w14:textId="2077EBED" w:rsidR="00F94F2C" w:rsidRDefault="00F94F2C" w:rsidP="00F94F2C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 w:rsidRPr="00F94F2C">
        <w:rPr>
          <w:sz w:val="20"/>
          <w:szCs w:val="20"/>
          <w:lang w:val="en-US"/>
        </w:rPr>
        <w:t>In Android start view press Tasklist launch icon [empty Tasklist appears].</w:t>
      </w:r>
    </w:p>
    <w:p w14:paraId="33A2A4D0" w14:textId="77777777" w:rsidR="00A05547" w:rsidRPr="00F94F2C" w:rsidRDefault="00A05547" w:rsidP="00A05547">
      <w:pPr>
        <w:pStyle w:val="Luettelokappale"/>
        <w:rPr>
          <w:sz w:val="20"/>
          <w:szCs w:val="20"/>
          <w:lang w:val="en-US"/>
        </w:rPr>
      </w:pPr>
    </w:p>
    <w:p w14:paraId="257D5E16" w14:textId="01997E82" w:rsidR="00F94F2C" w:rsidRDefault="00F94F2C" w:rsidP="00F94F2C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 w:rsidRPr="00F94F2C">
        <w:rPr>
          <w:sz w:val="20"/>
          <w:szCs w:val="20"/>
          <w:lang w:val="en-US"/>
        </w:rPr>
        <w:t>Press add button (+) to add a task [Edit view with empty text fields,</w:t>
      </w:r>
      <w:r>
        <w:rPr>
          <w:sz w:val="20"/>
          <w:szCs w:val="20"/>
          <w:lang w:val="en-US"/>
        </w:rPr>
        <w:t xml:space="preserve"> P</w:t>
      </w:r>
      <w:r w:rsidRPr="00F94F2C">
        <w:rPr>
          <w:sz w:val="20"/>
          <w:szCs w:val="20"/>
          <w:lang w:val="en-US"/>
        </w:rPr>
        <w:t xml:space="preserve">riority </w:t>
      </w:r>
      <w:proofErr w:type="gramStart"/>
      <w:r w:rsidRPr="00F94F2C">
        <w:rPr>
          <w:sz w:val="20"/>
          <w:szCs w:val="20"/>
          <w:lang w:val="en-US"/>
        </w:rPr>
        <w:t>1</w:t>
      </w:r>
      <w:proofErr w:type="gramEnd"/>
      <w:r w:rsidRPr="00F94F2C">
        <w:rPr>
          <w:sz w:val="20"/>
          <w:szCs w:val="20"/>
          <w:lang w:val="en-US"/>
        </w:rPr>
        <w:t xml:space="preserve"> and </w:t>
      </w:r>
      <w:r>
        <w:rPr>
          <w:sz w:val="20"/>
          <w:szCs w:val="20"/>
          <w:lang w:val="en-US"/>
        </w:rPr>
        <w:t>R</w:t>
      </w:r>
      <w:r w:rsidRPr="00F94F2C">
        <w:rPr>
          <w:sz w:val="20"/>
          <w:szCs w:val="20"/>
          <w:lang w:val="en-US"/>
        </w:rPr>
        <w:t>eadiness 5%</w:t>
      </w:r>
      <w:r>
        <w:rPr>
          <w:sz w:val="20"/>
          <w:szCs w:val="20"/>
          <w:lang w:val="en-US"/>
        </w:rPr>
        <w:t>].</w:t>
      </w:r>
    </w:p>
    <w:p w14:paraId="7896E484" w14:textId="77777777" w:rsidR="00A05547" w:rsidRPr="00A05547" w:rsidRDefault="00A05547" w:rsidP="00A05547">
      <w:pPr>
        <w:rPr>
          <w:sz w:val="20"/>
          <w:szCs w:val="20"/>
          <w:lang w:val="en-US"/>
        </w:rPr>
      </w:pPr>
    </w:p>
    <w:p w14:paraId="06B772D7" w14:textId="77777777" w:rsidR="00A66065" w:rsidRDefault="00F94F2C" w:rsidP="00F94F2C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Insert </w:t>
      </w:r>
    </w:p>
    <w:p w14:paraId="1A8F13D5" w14:textId="0E619171" w:rsidR="00A66065" w:rsidRDefault="00A66065" w:rsidP="00A66065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</w:t>
      </w:r>
      <w:r w:rsidR="00F94F2C" w:rsidRPr="00CB0BC2">
        <w:rPr>
          <w:i/>
          <w:iCs/>
          <w:sz w:val="20"/>
          <w:szCs w:val="20"/>
          <w:lang w:val="en-US"/>
        </w:rPr>
        <w:t>ame</w:t>
      </w:r>
      <w:r w:rsidRPr="00CB0BC2">
        <w:rPr>
          <w:i/>
          <w:iCs/>
          <w:sz w:val="20"/>
          <w:szCs w:val="20"/>
          <w:lang w:val="en-US"/>
        </w:rPr>
        <w:t xml:space="preserve"> of the task</w:t>
      </w:r>
      <w:r w:rsidR="00F94F2C" w:rsidRPr="00CB0BC2">
        <w:rPr>
          <w:i/>
          <w:iCs/>
          <w:sz w:val="20"/>
          <w:szCs w:val="20"/>
          <w:lang w:val="en-US"/>
        </w:rPr>
        <w:t>:</w:t>
      </w:r>
      <w:r w:rsidRPr="00CB0BC2">
        <w:rPr>
          <w:i/>
          <w:iCs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Complete tasks </w:t>
      </w:r>
    </w:p>
    <w:p w14:paraId="06895CF8" w14:textId="12A64221" w:rsidR="00A66065" w:rsidRDefault="00A66065" w:rsidP="00A66065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 xml:space="preserve">Scope of the task: </w:t>
      </w:r>
      <w:r>
        <w:rPr>
          <w:sz w:val="20"/>
          <w:szCs w:val="20"/>
          <w:lang w:val="en-US"/>
        </w:rPr>
        <w:t>Complete 3 tasks for Mobile course (LUT)</w:t>
      </w:r>
    </w:p>
    <w:p w14:paraId="4BFCF0F6" w14:textId="3C38A103" w:rsidR="00A66065" w:rsidRDefault="00A66065" w:rsidP="00A66065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Press “save”</w:t>
      </w:r>
    </w:p>
    <w:p w14:paraId="6385D637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071AA0DE" w14:textId="432227DB" w:rsidR="00F94F2C" w:rsidRDefault="00CB0BC2" w:rsidP="00A66065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1F2F9C3E" w14:textId="7104E4EE" w:rsidR="00A66065" w:rsidRDefault="00A66065" w:rsidP="00A66065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 w:rsidR="007415AD">
        <w:rPr>
          <w:sz w:val="20"/>
          <w:szCs w:val="20"/>
          <w:lang w:val="en-US"/>
        </w:rPr>
        <w:t xml:space="preserve">Select subject for the </w:t>
      </w:r>
      <w:r>
        <w:rPr>
          <w:sz w:val="20"/>
          <w:szCs w:val="20"/>
          <w:lang w:val="en-US"/>
        </w:rPr>
        <w:t>project</w:t>
      </w:r>
    </w:p>
    <w:p w14:paraId="4CA0B24E" w14:textId="4C790EE0" w:rsidR="00A66065" w:rsidRDefault="00A66065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 w:rsidR="007415AD">
        <w:rPr>
          <w:sz w:val="20"/>
          <w:szCs w:val="20"/>
          <w:lang w:val="en-US"/>
        </w:rPr>
        <w:t>What is the field and purpose for the app you will create</w:t>
      </w:r>
      <w:r w:rsidR="00D449B8">
        <w:rPr>
          <w:sz w:val="20"/>
          <w:szCs w:val="20"/>
          <w:lang w:val="en-US"/>
        </w:rPr>
        <w:t>?</w:t>
      </w:r>
    </w:p>
    <w:p w14:paraId="5B3C87F5" w14:textId="77777777" w:rsidR="00A05547" w:rsidRPr="00CB0BC2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62F9C5A0" w14:textId="4F076C35" w:rsidR="007415AD" w:rsidRDefault="00CB0BC2" w:rsidP="007415AD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231F6B8F" w14:textId="4CE0A3AD" w:rsidR="007415AD" w:rsidRDefault="007415AD" w:rsidP="007415AD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Create </w:t>
      </w:r>
      <w:r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</w:p>
    <w:p w14:paraId="26829430" w14:textId="46DFD428" w:rsidR="007415AD" w:rsidRDefault="007415AD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Design and code the project </w:t>
      </w:r>
      <w:r>
        <w:rPr>
          <w:sz w:val="20"/>
          <w:szCs w:val="20"/>
          <w:lang w:val="en-US"/>
        </w:rPr>
        <w:t>with Android Studio</w:t>
      </w:r>
      <w:r w:rsidR="00D449B8">
        <w:rPr>
          <w:sz w:val="20"/>
          <w:szCs w:val="20"/>
          <w:lang w:val="en-US"/>
        </w:rPr>
        <w:t>.</w:t>
      </w:r>
    </w:p>
    <w:p w14:paraId="13DAD063" w14:textId="77777777" w:rsidR="00A05547" w:rsidRPr="00F94F2C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0BFB1E9F" w14:textId="25697D35" w:rsidR="007415AD" w:rsidRDefault="00CB0BC2" w:rsidP="007415AD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3BD28165" w14:textId="43706872" w:rsidR="007415AD" w:rsidRDefault="007415AD" w:rsidP="007415AD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  <w:lang w:val="en-US"/>
        </w:rPr>
        <w:t xml:space="preserve"> the </w:t>
      </w:r>
      <w:r w:rsidR="0074035A">
        <w:rPr>
          <w:sz w:val="20"/>
          <w:szCs w:val="20"/>
          <w:lang w:val="en-US"/>
        </w:rPr>
        <w:t>app</w:t>
      </w:r>
    </w:p>
    <w:p w14:paraId="3A329F5C" w14:textId="0F694DB9" w:rsidR="007415AD" w:rsidRDefault="007415AD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Test the app both in emulator and in device.</w:t>
      </w:r>
    </w:p>
    <w:p w14:paraId="55D77CE9" w14:textId="77777777" w:rsidR="00A05547" w:rsidRPr="00F94F2C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7D5AA03D" w14:textId="0B4C94DC" w:rsidR="007415AD" w:rsidRDefault="00CB0BC2" w:rsidP="007415AD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18C22F63" w14:textId="4E342A40" w:rsidR="007415AD" w:rsidRDefault="007415AD" w:rsidP="007415AD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Share the </w:t>
      </w:r>
      <w:r>
        <w:rPr>
          <w:sz w:val="20"/>
          <w:szCs w:val="20"/>
          <w:lang w:val="en-US"/>
        </w:rPr>
        <w:t>project</w:t>
      </w:r>
      <w:r>
        <w:rPr>
          <w:sz w:val="20"/>
          <w:szCs w:val="20"/>
          <w:lang w:val="en-US"/>
        </w:rPr>
        <w:t xml:space="preserve"> </w:t>
      </w:r>
    </w:p>
    <w:p w14:paraId="69F19D76" w14:textId="23DA39DC" w:rsidR="007415AD" w:rsidRDefault="007415AD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Upload the project (from Android Studio) to Github as </w:t>
      </w:r>
      <w:r w:rsidR="000E0BF7">
        <w:rPr>
          <w:sz w:val="20"/>
          <w:szCs w:val="20"/>
          <w:lang w:val="en-US"/>
        </w:rPr>
        <w:t>PUBLIC</w:t>
      </w:r>
      <w:r>
        <w:rPr>
          <w:sz w:val="20"/>
          <w:szCs w:val="20"/>
          <w:lang w:val="en-US"/>
        </w:rPr>
        <w:t>.</w:t>
      </w:r>
    </w:p>
    <w:p w14:paraId="05EA7A7A" w14:textId="77777777" w:rsidR="00A05547" w:rsidRPr="00F94F2C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5199CF3D" w14:textId="188A55EF" w:rsidR="00B10314" w:rsidRDefault="00CB0BC2" w:rsidP="00B10314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14B02EE7" w14:textId="25F6901B" w:rsidR="00B10314" w:rsidRDefault="00B10314" w:rsidP="00B10314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Create README</w:t>
      </w:r>
      <w:r>
        <w:rPr>
          <w:sz w:val="20"/>
          <w:szCs w:val="20"/>
          <w:lang w:val="en-US"/>
        </w:rPr>
        <w:t xml:space="preserve"> </w:t>
      </w:r>
    </w:p>
    <w:p w14:paraId="27A470F0" w14:textId="363F19F4" w:rsidR="00B10314" w:rsidRDefault="00B10314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Study what elements are needed for README file and commit it to Git.</w:t>
      </w:r>
    </w:p>
    <w:p w14:paraId="2DD37272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28D04C9A" w14:textId="00F5BDE8" w:rsidR="00B10314" w:rsidRDefault="00CB0BC2" w:rsidP="00B10314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5A17825D" w14:textId="107C440E" w:rsidR="00B10314" w:rsidRDefault="00B10314" w:rsidP="00B10314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Create a presentation video </w:t>
      </w:r>
      <w:r>
        <w:rPr>
          <w:sz w:val="20"/>
          <w:szCs w:val="20"/>
          <w:lang w:val="en-US"/>
        </w:rPr>
        <w:t xml:space="preserve"> </w:t>
      </w:r>
    </w:p>
    <w:p w14:paraId="5C2594F4" w14:textId="5D0F9EAD" w:rsidR="00B10314" w:rsidRDefault="00B10314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Plan, shoot, edit and publish</w:t>
      </w:r>
      <w:r w:rsidR="00CB0BC2">
        <w:rPr>
          <w:sz w:val="20"/>
          <w:szCs w:val="20"/>
          <w:lang w:val="en-US"/>
        </w:rPr>
        <w:t xml:space="preserve"> a video.</w:t>
      </w:r>
    </w:p>
    <w:p w14:paraId="3B473814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20E5F13F" w14:textId="77777777" w:rsidR="00CB0BC2" w:rsidRDefault="00CB0BC2" w:rsidP="00CB0BC2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3064CC30" w14:textId="5CA2143D" w:rsidR="00CB0BC2" w:rsidRDefault="00CB0BC2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Complete the course</w:t>
      </w:r>
      <w:r>
        <w:rPr>
          <w:sz w:val="20"/>
          <w:szCs w:val="20"/>
          <w:lang w:val="en-US"/>
        </w:rPr>
        <w:t xml:space="preserve">  </w:t>
      </w:r>
    </w:p>
    <w:p w14:paraId="25FA2029" w14:textId="48890AAF" w:rsidR="00CB0BC2" w:rsidRDefault="00CB0BC2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Return to Moodle whatever needed.</w:t>
      </w:r>
    </w:p>
    <w:p w14:paraId="4C6BC273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07E4E9B5" w14:textId="77777777" w:rsidR="00CB0BC2" w:rsidRDefault="00CB0BC2" w:rsidP="00CB0BC2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73E66891" w14:textId="537B9646" w:rsidR="00CB0BC2" w:rsidRDefault="00CB0BC2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 w:rsidR="00102873">
        <w:rPr>
          <w:sz w:val="20"/>
          <w:szCs w:val="20"/>
          <w:lang w:val="en-US"/>
        </w:rPr>
        <w:t>It is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</w:t>
      </w:r>
      <w:r>
        <w:rPr>
          <w:sz w:val="20"/>
          <w:szCs w:val="20"/>
          <w:lang w:val="en-US"/>
        </w:rPr>
        <w:t>hristmas time!</w:t>
      </w:r>
    </w:p>
    <w:p w14:paraId="1B32AF5D" w14:textId="77777777" w:rsidR="005C1128" w:rsidRPr="00CB0BC2" w:rsidRDefault="005C1128" w:rsidP="005C1128">
      <w:pPr>
        <w:pStyle w:val="Luettelokappale"/>
        <w:numPr>
          <w:ilvl w:val="1"/>
          <w:numId w:val="27"/>
        </w:numPr>
        <w:rPr>
          <w:b/>
          <w:bCs/>
          <w:sz w:val="20"/>
          <w:szCs w:val="20"/>
          <w:lang w:val="en-US"/>
        </w:rPr>
      </w:pPr>
      <w:r w:rsidRPr="00CB0BC2">
        <w:rPr>
          <w:b/>
          <w:bCs/>
          <w:i/>
          <w:iCs/>
          <w:sz w:val="20"/>
          <w:szCs w:val="20"/>
          <w:lang w:val="en-US"/>
        </w:rPr>
        <w:t>Priority</w:t>
      </w:r>
      <w:r w:rsidRPr="00CB0BC2">
        <w:rPr>
          <w:b/>
          <w:bCs/>
          <w:sz w:val="20"/>
          <w:szCs w:val="20"/>
          <w:lang w:val="en-US"/>
        </w:rPr>
        <w:t>: 4</w:t>
      </w:r>
    </w:p>
    <w:p w14:paraId="69467C22" w14:textId="234117CB" w:rsidR="00CB0BC2" w:rsidRDefault="00CB0BC2" w:rsidP="00CB0BC2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Relax!</w:t>
      </w:r>
    </w:p>
    <w:p w14:paraId="133A8EE8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77A163A9" w14:textId="39421239" w:rsidR="00102873" w:rsidRDefault="00102873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057938C5" w14:textId="51DD3896" w:rsidR="00102873" w:rsidRDefault="00102873" w:rsidP="00102873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Have some rest!</w:t>
      </w:r>
      <w:r>
        <w:rPr>
          <w:sz w:val="20"/>
          <w:szCs w:val="20"/>
          <w:lang w:val="en-US"/>
        </w:rPr>
        <w:t xml:space="preserve"> </w:t>
      </w:r>
    </w:p>
    <w:p w14:paraId="2B1EADD7" w14:textId="77777777" w:rsidR="005C1128" w:rsidRPr="00CB0BC2" w:rsidRDefault="005C1128" w:rsidP="005C1128">
      <w:pPr>
        <w:pStyle w:val="Luettelokappale"/>
        <w:numPr>
          <w:ilvl w:val="1"/>
          <w:numId w:val="27"/>
        </w:numPr>
        <w:rPr>
          <w:b/>
          <w:bCs/>
          <w:sz w:val="20"/>
          <w:szCs w:val="20"/>
          <w:lang w:val="en-US"/>
        </w:rPr>
      </w:pPr>
      <w:r w:rsidRPr="00CB0BC2">
        <w:rPr>
          <w:b/>
          <w:bCs/>
          <w:i/>
          <w:iCs/>
          <w:sz w:val="20"/>
          <w:szCs w:val="20"/>
          <w:lang w:val="en-US"/>
        </w:rPr>
        <w:t>Priority</w:t>
      </w:r>
      <w:r w:rsidRPr="00CB0BC2">
        <w:rPr>
          <w:b/>
          <w:bCs/>
          <w:sz w:val="20"/>
          <w:szCs w:val="20"/>
          <w:lang w:val="en-US"/>
        </w:rPr>
        <w:t xml:space="preserve">: </w:t>
      </w:r>
      <w:r>
        <w:rPr>
          <w:b/>
          <w:bCs/>
          <w:sz w:val="20"/>
          <w:szCs w:val="20"/>
          <w:lang w:val="en-US"/>
        </w:rPr>
        <w:t>7</w:t>
      </w:r>
    </w:p>
    <w:p w14:paraId="1683801C" w14:textId="39BC8AAA" w:rsidR="00102873" w:rsidRDefault="00102873" w:rsidP="00102873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Scope of the task: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Go to summer cottage and relax</w:t>
      </w:r>
      <w:r>
        <w:rPr>
          <w:sz w:val="20"/>
          <w:szCs w:val="20"/>
          <w:lang w:val="en-US"/>
        </w:rPr>
        <w:t>.</w:t>
      </w:r>
    </w:p>
    <w:p w14:paraId="112067F7" w14:textId="77777777" w:rsidR="00A05547" w:rsidRDefault="00A05547" w:rsidP="00A05547">
      <w:pPr>
        <w:pStyle w:val="Luettelokappale"/>
        <w:ind w:left="1440"/>
        <w:rPr>
          <w:sz w:val="20"/>
          <w:szCs w:val="20"/>
          <w:lang w:val="en-US"/>
        </w:rPr>
      </w:pPr>
    </w:p>
    <w:p w14:paraId="6CA8BA16" w14:textId="7A3623CE" w:rsidR="00102873" w:rsidRDefault="00102873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Scroll the list up and down [scrolling works].</w:t>
      </w:r>
    </w:p>
    <w:p w14:paraId="06DAF62C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053A5D5A" w14:textId="45D44E19" w:rsidR="00102873" w:rsidRDefault="00102873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Turn the phone in landscape mode and continue scrolling</w:t>
      </w:r>
      <w:r>
        <w:rPr>
          <w:sz w:val="20"/>
          <w:szCs w:val="20"/>
          <w:lang w:val="en-US"/>
        </w:rPr>
        <w:t>.</w:t>
      </w:r>
      <w:r w:rsidR="00F7120B">
        <w:rPr>
          <w:sz w:val="20"/>
          <w:szCs w:val="20"/>
          <w:lang w:val="en-US"/>
        </w:rPr>
        <w:t xml:space="preserve"> </w:t>
      </w:r>
      <w:r w:rsidR="00F7120B" w:rsidRPr="00F7120B">
        <w:rPr>
          <w:sz w:val="20"/>
          <w:szCs w:val="20"/>
          <w:u w:val="single"/>
          <w:lang w:val="en-US"/>
        </w:rPr>
        <w:t>Turn back to portrait</w:t>
      </w:r>
      <w:r w:rsidR="00F7120B">
        <w:rPr>
          <w:sz w:val="20"/>
          <w:szCs w:val="20"/>
          <w:lang w:val="en-US"/>
        </w:rPr>
        <w:t>.</w:t>
      </w:r>
    </w:p>
    <w:p w14:paraId="6141EBBF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3FFF0029" w14:textId="1922A5DE" w:rsidR="00102873" w:rsidRPr="005B2714" w:rsidRDefault="00102873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 w:rsidRPr="005B2714">
        <w:rPr>
          <w:sz w:val="20"/>
          <w:szCs w:val="20"/>
          <w:lang w:val="en-US"/>
        </w:rPr>
        <w:lastRenderedPageBreak/>
        <w:t>Edit task 2</w:t>
      </w:r>
      <w:r w:rsidR="005B2714" w:rsidRPr="005B2714">
        <w:rPr>
          <w:sz w:val="20"/>
          <w:szCs w:val="20"/>
          <w:lang w:val="en-US"/>
        </w:rPr>
        <w:t xml:space="preserve"> (</w:t>
      </w:r>
      <w:r w:rsidR="005B2714" w:rsidRPr="005B2714">
        <w:rPr>
          <w:sz w:val="20"/>
          <w:szCs w:val="20"/>
          <w:lang w:val="en-US"/>
        </w:rPr>
        <w:t>Select subject for the project</w:t>
      </w:r>
      <w:r w:rsidR="005B2714" w:rsidRPr="005B2714">
        <w:rPr>
          <w:sz w:val="20"/>
          <w:szCs w:val="20"/>
          <w:lang w:val="en-US"/>
        </w:rPr>
        <w:t>)</w:t>
      </w:r>
      <w:r w:rsidRPr="005B2714">
        <w:rPr>
          <w:sz w:val="20"/>
          <w:szCs w:val="20"/>
          <w:lang w:val="en-US"/>
        </w:rPr>
        <w:t>:</w:t>
      </w:r>
    </w:p>
    <w:p w14:paraId="27BB9594" w14:textId="210BDE85" w:rsidR="00102873" w:rsidRPr="00102873" w:rsidRDefault="00102873" w:rsidP="00102873">
      <w:pPr>
        <w:pStyle w:val="Luettelokappale"/>
        <w:numPr>
          <w:ilvl w:val="1"/>
          <w:numId w:val="27"/>
        </w:numPr>
        <w:rPr>
          <w:i/>
          <w:iCs/>
          <w:sz w:val="20"/>
          <w:szCs w:val="20"/>
          <w:lang w:val="en-US"/>
        </w:rPr>
      </w:pPr>
      <w:r w:rsidRPr="00102873">
        <w:rPr>
          <w:i/>
          <w:iCs/>
          <w:sz w:val="20"/>
          <w:szCs w:val="20"/>
          <w:lang w:val="en-US"/>
        </w:rPr>
        <w:t xml:space="preserve">Details and progress: </w:t>
      </w:r>
      <w:r>
        <w:rPr>
          <w:sz w:val="20"/>
          <w:szCs w:val="20"/>
          <w:lang w:val="en-US"/>
        </w:rPr>
        <w:t>This a priority task list</w:t>
      </w:r>
      <w:r w:rsidR="0035783C">
        <w:rPr>
          <w:sz w:val="20"/>
          <w:szCs w:val="20"/>
          <w:lang w:val="en-US"/>
        </w:rPr>
        <w:t xml:space="preserve"> tool</w:t>
      </w:r>
      <w:r>
        <w:rPr>
          <w:sz w:val="20"/>
          <w:szCs w:val="20"/>
          <w:lang w:val="en-US"/>
        </w:rPr>
        <w:t>, name is simply Tasklist.</w:t>
      </w:r>
    </w:p>
    <w:p w14:paraId="72D4CEBB" w14:textId="1E599C26" w:rsidR="00102873" w:rsidRPr="00102873" w:rsidRDefault="00102873" w:rsidP="00102873">
      <w:pPr>
        <w:pStyle w:val="Luettelokappale"/>
        <w:numPr>
          <w:ilvl w:val="1"/>
          <w:numId w:val="27"/>
        </w:num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Readiness: </w:t>
      </w:r>
      <w:r>
        <w:rPr>
          <w:sz w:val="20"/>
          <w:szCs w:val="20"/>
          <w:lang w:val="en-US"/>
        </w:rPr>
        <w:t xml:space="preserve">100% [app asks for Archive / Delete] =&gt; press </w:t>
      </w:r>
      <w:r w:rsidRPr="00102873">
        <w:rPr>
          <w:b/>
          <w:bCs/>
          <w:sz w:val="20"/>
          <w:szCs w:val="20"/>
          <w:lang w:val="en-US"/>
        </w:rPr>
        <w:t>Archive</w:t>
      </w:r>
    </w:p>
    <w:p w14:paraId="7E31B12B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1DF7A198" w14:textId="38FDDDC5" w:rsidR="00102873" w:rsidRDefault="00102873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Scroll the list to the end to see that task went to bottom</w:t>
      </w:r>
      <w:r w:rsidR="005B2714">
        <w:rPr>
          <w:sz w:val="20"/>
          <w:szCs w:val="20"/>
          <w:lang w:val="en-US"/>
        </w:rPr>
        <w:t xml:space="preserve"> of the list.</w:t>
      </w:r>
    </w:p>
    <w:p w14:paraId="27ECF3D0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749D53E4" w14:textId="221F08B2" w:rsidR="00967B5C" w:rsidRDefault="00967B5C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Archive task 1 (Complete tasks)</w:t>
      </w:r>
      <w:r w:rsidR="00AE3782">
        <w:rPr>
          <w:sz w:val="20"/>
          <w:szCs w:val="20"/>
          <w:lang w:val="en-US"/>
        </w:rPr>
        <w:t>.</w:t>
      </w:r>
    </w:p>
    <w:p w14:paraId="52A8569A" w14:textId="77777777" w:rsidR="00967B5C" w:rsidRPr="00967B5C" w:rsidRDefault="00967B5C" w:rsidP="00967B5C">
      <w:pPr>
        <w:pStyle w:val="Luettelokappale"/>
        <w:rPr>
          <w:sz w:val="20"/>
          <w:szCs w:val="20"/>
          <w:lang w:val="en-US"/>
        </w:rPr>
      </w:pPr>
    </w:p>
    <w:p w14:paraId="011E8E41" w14:textId="1ACAE419" w:rsidR="005B2714" w:rsidRDefault="005B2714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Edit task 1 (</w:t>
      </w:r>
      <w:r>
        <w:rPr>
          <w:sz w:val="20"/>
          <w:szCs w:val="20"/>
          <w:lang w:val="en-US"/>
        </w:rPr>
        <w:t>Create the project</w:t>
      </w:r>
      <w:r>
        <w:rPr>
          <w:sz w:val="20"/>
          <w:szCs w:val="20"/>
          <w:lang w:val="en-US"/>
        </w:rPr>
        <w:t>):</w:t>
      </w:r>
    </w:p>
    <w:p w14:paraId="6F76FD7D" w14:textId="4E05DC44" w:rsidR="005B2714" w:rsidRPr="00967B5C" w:rsidRDefault="005B2714" w:rsidP="005B2714">
      <w:pPr>
        <w:pStyle w:val="Luettelokappale"/>
        <w:numPr>
          <w:ilvl w:val="1"/>
          <w:numId w:val="27"/>
        </w:num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Readiness:</w:t>
      </w:r>
      <w:r w:rsidRPr="005B2714">
        <w:rPr>
          <w:sz w:val="20"/>
          <w:szCs w:val="20"/>
          <w:lang w:val="en-US"/>
        </w:rPr>
        <w:t xml:space="preserve"> </w:t>
      </w:r>
      <w:r w:rsidRPr="005B2714">
        <w:rPr>
          <w:sz w:val="20"/>
          <w:szCs w:val="20"/>
          <w:lang w:val="en-US"/>
        </w:rPr>
        <w:t>75</w:t>
      </w:r>
      <w:r w:rsidRPr="005B2714">
        <w:rPr>
          <w:sz w:val="20"/>
          <w:szCs w:val="20"/>
          <w:lang w:val="en-US"/>
        </w:rPr>
        <w:t>%</w:t>
      </w:r>
    </w:p>
    <w:p w14:paraId="51E00920" w14:textId="77777777" w:rsidR="00967B5C" w:rsidRPr="00102873" w:rsidRDefault="00967B5C" w:rsidP="00967B5C">
      <w:pPr>
        <w:pStyle w:val="Luettelokappale"/>
        <w:ind w:left="1440"/>
        <w:rPr>
          <w:i/>
          <w:iCs/>
          <w:sz w:val="20"/>
          <w:szCs w:val="20"/>
          <w:lang w:val="en-US"/>
        </w:rPr>
      </w:pPr>
    </w:p>
    <w:p w14:paraId="7353C344" w14:textId="23A650B9" w:rsidR="005B2714" w:rsidRDefault="005B2714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 task 2 (</w:t>
      </w:r>
      <w:r>
        <w:rPr>
          <w:sz w:val="20"/>
          <w:szCs w:val="20"/>
          <w:lang w:val="en-US"/>
        </w:rPr>
        <w:t>It is Christmas time!</w:t>
      </w:r>
      <w:r>
        <w:rPr>
          <w:sz w:val="20"/>
          <w:szCs w:val="20"/>
          <w:lang w:val="en-US"/>
        </w:rPr>
        <w:t>)</w:t>
      </w:r>
    </w:p>
    <w:p w14:paraId="18697BAC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3E737BEF" w14:textId="2570E887" w:rsidR="005B2714" w:rsidRDefault="005B2714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Edit task </w:t>
      </w:r>
      <w:r w:rsidR="001C4693">
        <w:rPr>
          <w:sz w:val="20"/>
          <w:szCs w:val="20"/>
          <w:lang w:val="en-US"/>
        </w:rPr>
        <w:t>4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Share the project</w:t>
      </w:r>
      <w:r>
        <w:rPr>
          <w:sz w:val="20"/>
          <w:szCs w:val="20"/>
          <w:lang w:val="en-US"/>
        </w:rPr>
        <w:t>):</w:t>
      </w:r>
    </w:p>
    <w:p w14:paraId="494D9BD4" w14:textId="2352BF5E" w:rsidR="005B2714" w:rsidRPr="00CB0BC2" w:rsidRDefault="005B2714" w:rsidP="005B2714">
      <w:pPr>
        <w:pStyle w:val="Luettelokappale"/>
        <w:numPr>
          <w:ilvl w:val="1"/>
          <w:numId w:val="27"/>
        </w:numPr>
        <w:rPr>
          <w:b/>
          <w:bCs/>
          <w:sz w:val="20"/>
          <w:szCs w:val="20"/>
          <w:lang w:val="en-US"/>
        </w:rPr>
      </w:pPr>
      <w:r w:rsidRPr="00CB0BC2">
        <w:rPr>
          <w:b/>
          <w:bCs/>
          <w:i/>
          <w:iCs/>
          <w:sz w:val="20"/>
          <w:szCs w:val="20"/>
          <w:lang w:val="en-US"/>
        </w:rPr>
        <w:t>Priority</w:t>
      </w:r>
      <w:r w:rsidRPr="00CB0BC2">
        <w:rPr>
          <w:b/>
          <w:bCs/>
          <w:sz w:val="20"/>
          <w:szCs w:val="20"/>
          <w:lang w:val="en-US"/>
        </w:rPr>
        <w:t xml:space="preserve">: </w:t>
      </w:r>
      <w:r w:rsidR="007E688C">
        <w:rPr>
          <w:b/>
          <w:bCs/>
          <w:sz w:val="20"/>
          <w:szCs w:val="20"/>
          <w:lang w:val="en-US"/>
        </w:rPr>
        <w:t>1</w:t>
      </w:r>
    </w:p>
    <w:p w14:paraId="7CA5A3D7" w14:textId="77777777" w:rsidR="00112CEF" w:rsidRDefault="00112CEF" w:rsidP="00112CEF">
      <w:pPr>
        <w:pStyle w:val="Luettelokappale"/>
        <w:rPr>
          <w:sz w:val="20"/>
          <w:szCs w:val="20"/>
          <w:lang w:val="en-US"/>
        </w:rPr>
      </w:pPr>
    </w:p>
    <w:p w14:paraId="4C1FB9F3" w14:textId="07F1E3A8" w:rsidR="005B2714" w:rsidRDefault="007E688C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Archive task 1.</w:t>
      </w:r>
    </w:p>
    <w:p w14:paraId="65B766F1" w14:textId="77777777" w:rsidR="005E3152" w:rsidRDefault="005E3152" w:rsidP="005E3152">
      <w:pPr>
        <w:pStyle w:val="Luettelokappale"/>
        <w:rPr>
          <w:sz w:val="20"/>
          <w:szCs w:val="20"/>
          <w:lang w:val="en-US"/>
        </w:rPr>
      </w:pPr>
    </w:p>
    <w:p w14:paraId="2175F3CB" w14:textId="626559B7" w:rsidR="005E3152" w:rsidRDefault="005E3152" w:rsidP="005E3152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Edit task </w:t>
      </w:r>
      <w:r>
        <w:rPr>
          <w:sz w:val="20"/>
          <w:szCs w:val="20"/>
          <w:lang w:val="en-US"/>
        </w:rPr>
        <w:t>3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Have some rest</w:t>
      </w:r>
      <w:r>
        <w:rPr>
          <w:sz w:val="20"/>
          <w:szCs w:val="20"/>
          <w:lang w:val="en-US"/>
        </w:rPr>
        <w:t>):</w:t>
      </w:r>
    </w:p>
    <w:p w14:paraId="45166A1E" w14:textId="77777777" w:rsidR="005E3152" w:rsidRPr="00CB0BC2" w:rsidRDefault="005E3152" w:rsidP="005E3152">
      <w:pPr>
        <w:pStyle w:val="Luettelokappale"/>
        <w:numPr>
          <w:ilvl w:val="1"/>
          <w:numId w:val="27"/>
        </w:numPr>
        <w:rPr>
          <w:b/>
          <w:bCs/>
          <w:sz w:val="20"/>
          <w:szCs w:val="20"/>
          <w:lang w:val="en-US"/>
        </w:rPr>
      </w:pPr>
      <w:r w:rsidRPr="00CB0BC2">
        <w:rPr>
          <w:b/>
          <w:bCs/>
          <w:i/>
          <w:iCs/>
          <w:sz w:val="20"/>
          <w:szCs w:val="20"/>
          <w:lang w:val="en-US"/>
        </w:rPr>
        <w:t>Priority</w:t>
      </w:r>
      <w:r w:rsidRPr="00CB0BC2">
        <w:rPr>
          <w:b/>
          <w:bCs/>
          <w:sz w:val="20"/>
          <w:szCs w:val="20"/>
          <w:lang w:val="en-US"/>
        </w:rPr>
        <w:t xml:space="preserve">: </w:t>
      </w:r>
      <w:r>
        <w:rPr>
          <w:b/>
          <w:bCs/>
          <w:sz w:val="20"/>
          <w:szCs w:val="20"/>
          <w:lang w:val="en-US"/>
        </w:rPr>
        <w:t>1</w:t>
      </w:r>
    </w:p>
    <w:p w14:paraId="281B5F02" w14:textId="77777777" w:rsidR="0067534C" w:rsidRDefault="0067534C" w:rsidP="0067534C">
      <w:pPr>
        <w:pStyle w:val="Luettelokappale"/>
        <w:rPr>
          <w:sz w:val="20"/>
          <w:szCs w:val="20"/>
          <w:lang w:val="en-US"/>
        </w:rPr>
      </w:pPr>
    </w:p>
    <w:p w14:paraId="03255528" w14:textId="6882E97D" w:rsidR="0067534C" w:rsidRDefault="0067534C" w:rsidP="0067534C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Edit task 3 (</w:t>
      </w:r>
      <w:r>
        <w:rPr>
          <w:sz w:val="20"/>
          <w:szCs w:val="20"/>
          <w:lang w:val="en-US"/>
        </w:rPr>
        <w:t>Test the app</w:t>
      </w:r>
      <w:r>
        <w:rPr>
          <w:sz w:val="20"/>
          <w:szCs w:val="20"/>
          <w:lang w:val="en-US"/>
        </w:rPr>
        <w:t>):</w:t>
      </w:r>
    </w:p>
    <w:p w14:paraId="01445993" w14:textId="5FC5ABB3" w:rsidR="0067534C" w:rsidRDefault="0067534C" w:rsidP="0067534C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67534C">
        <w:rPr>
          <w:i/>
          <w:iCs/>
          <w:sz w:val="20"/>
          <w:szCs w:val="20"/>
          <w:lang w:val="en-US"/>
        </w:rPr>
        <w:t>Readiness:</w:t>
      </w:r>
      <w:r>
        <w:rPr>
          <w:sz w:val="20"/>
          <w:szCs w:val="20"/>
          <w:lang w:val="en-US"/>
        </w:rPr>
        <w:t xml:space="preserve"> 50%</w:t>
      </w:r>
    </w:p>
    <w:p w14:paraId="12F022DB" w14:textId="247B9884" w:rsidR="005E3152" w:rsidRDefault="005E3152" w:rsidP="00BB1E27">
      <w:pPr>
        <w:pStyle w:val="Luettelokappale"/>
        <w:rPr>
          <w:sz w:val="20"/>
          <w:szCs w:val="20"/>
          <w:lang w:val="en-US"/>
        </w:rPr>
      </w:pPr>
    </w:p>
    <w:p w14:paraId="62C95F4B" w14:textId="1B2B53EB" w:rsidR="00BB1E27" w:rsidRDefault="00BB1E27" w:rsidP="00102873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 task 1 (Have some rest</w:t>
      </w:r>
      <w:r w:rsidR="00531969">
        <w:rPr>
          <w:sz w:val="20"/>
          <w:szCs w:val="20"/>
          <w:lang w:val="en-US"/>
        </w:rPr>
        <w:t>).</w:t>
      </w:r>
    </w:p>
    <w:p w14:paraId="683F13DE" w14:textId="77777777" w:rsidR="00531969" w:rsidRDefault="00531969" w:rsidP="00531969">
      <w:pPr>
        <w:pStyle w:val="Luettelokappale"/>
        <w:rPr>
          <w:sz w:val="20"/>
          <w:szCs w:val="20"/>
          <w:lang w:val="en-US"/>
        </w:rPr>
      </w:pPr>
    </w:p>
    <w:p w14:paraId="7621ECD9" w14:textId="77777777" w:rsidR="00531969" w:rsidRDefault="00531969" w:rsidP="00531969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Edit task 1 (Create the project):</w:t>
      </w:r>
    </w:p>
    <w:p w14:paraId="0E883A25" w14:textId="0E9455AB" w:rsidR="00531969" w:rsidRPr="005969CF" w:rsidRDefault="00531969" w:rsidP="00531969">
      <w:pPr>
        <w:pStyle w:val="Luettelokappale"/>
        <w:numPr>
          <w:ilvl w:val="1"/>
          <w:numId w:val="27"/>
        </w:num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Readiness:</w:t>
      </w:r>
      <w:r w:rsidRPr="005B271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100</w:t>
      </w:r>
      <w:r w:rsidRPr="005B2714">
        <w:rPr>
          <w:sz w:val="20"/>
          <w:szCs w:val="20"/>
          <w:lang w:val="en-US"/>
        </w:rPr>
        <w:t>%</w:t>
      </w:r>
      <w:r w:rsidR="00653ACE">
        <w:rPr>
          <w:sz w:val="20"/>
          <w:szCs w:val="20"/>
          <w:lang w:val="en-US"/>
        </w:rPr>
        <w:t xml:space="preserve"> [</w:t>
      </w:r>
      <w:r w:rsidR="00653ACE" w:rsidRPr="00653ACE">
        <w:rPr>
          <w:b/>
          <w:bCs/>
          <w:sz w:val="20"/>
          <w:szCs w:val="20"/>
          <w:lang w:val="en-US"/>
        </w:rPr>
        <w:t>Archive</w:t>
      </w:r>
      <w:r w:rsidR="00653ACE">
        <w:rPr>
          <w:sz w:val="20"/>
          <w:szCs w:val="20"/>
          <w:lang w:val="en-US"/>
        </w:rPr>
        <w:t>]</w:t>
      </w:r>
    </w:p>
    <w:p w14:paraId="2742B5F6" w14:textId="3EB72697" w:rsidR="005969CF" w:rsidRPr="00967B5C" w:rsidRDefault="005969CF" w:rsidP="00531969">
      <w:pPr>
        <w:pStyle w:val="Luettelokappale"/>
        <w:numPr>
          <w:ilvl w:val="1"/>
          <w:numId w:val="27"/>
        </w:numPr>
        <w:rPr>
          <w:i/>
          <w:iCs/>
          <w:sz w:val="20"/>
          <w:szCs w:val="20"/>
          <w:lang w:val="en-US"/>
        </w:rPr>
      </w:pPr>
      <w:r w:rsidRPr="00102873">
        <w:rPr>
          <w:i/>
          <w:iCs/>
          <w:sz w:val="20"/>
          <w:szCs w:val="20"/>
          <w:lang w:val="en-US"/>
        </w:rPr>
        <w:t xml:space="preserve">Details and progress: </w:t>
      </w:r>
      <w:r w:rsidR="004172FB">
        <w:rPr>
          <w:sz w:val="20"/>
          <w:szCs w:val="20"/>
          <w:lang w:val="en-US"/>
        </w:rPr>
        <w:t xml:space="preserve">All features implemented and tested in emulator, </w:t>
      </w:r>
      <w:proofErr w:type="gramStart"/>
      <w:r w:rsidR="00E8193C">
        <w:rPr>
          <w:sz w:val="20"/>
          <w:szCs w:val="20"/>
          <w:lang w:val="en-US"/>
        </w:rPr>
        <w:t>phone</w:t>
      </w:r>
      <w:proofErr w:type="gramEnd"/>
      <w:r w:rsidR="004172FB">
        <w:rPr>
          <w:sz w:val="20"/>
          <w:szCs w:val="20"/>
          <w:lang w:val="en-US"/>
        </w:rPr>
        <w:t xml:space="preserve"> and tablet.</w:t>
      </w:r>
    </w:p>
    <w:p w14:paraId="6489C113" w14:textId="77777777" w:rsidR="00531969" w:rsidRPr="00531969" w:rsidRDefault="00531969" w:rsidP="00531969">
      <w:pPr>
        <w:rPr>
          <w:sz w:val="20"/>
          <w:szCs w:val="20"/>
          <w:lang w:val="en-US"/>
        </w:rPr>
      </w:pPr>
    </w:p>
    <w:p w14:paraId="13B895B8" w14:textId="2B0721A0" w:rsidR="00042FF8" w:rsidRDefault="00042FF8" w:rsidP="00042FF8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Archive task</w:t>
      </w:r>
      <w:r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1</w:t>
      </w:r>
      <w:r>
        <w:rPr>
          <w:sz w:val="20"/>
          <w:szCs w:val="20"/>
          <w:lang w:val="en-US"/>
        </w:rPr>
        <w:t xml:space="preserve"> (Test the app)</w:t>
      </w:r>
      <w:r>
        <w:rPr>
          <w:sz w:val="20"/>
          <w:szCs w:val="20"/>
          <w:lang w:val="en-US"/>
        </w:rPr>
        <w:t>.</w:t>
      </w:r>
    </w:p>
    <w:p w14:paraId="4BA1C87F" w14:textId="77777777" w:rsidR="00042FF8" w:rsidRDefault="00042FF8" w:rsidP="00042FF8">
      <w:pPr>
        <w:pStyle w:val="Luettelokappale"/>
        <w:rPr>
          <w:sz w:val="20"/>
          <w:szCs w:val="20"/>
          <w:lang w:val="en-US"/>
        </w:rPr>
      </w:pPr>
    </w:p>
    <w:p w14:paraId="7B8AA247" w14:textId="5C700B4F" w:rsidR="00042FF8" w:rsidRDefault="00042FF8" w:rsidP="00042FF8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Archive tasks 1 (</w:t>
      </w:r>
      <w:r>
        <w:rPr>
          <w:sz w:val="20"/>
          <w:szCs w:val="20"/>
          <w:lang w:val="en-US"/>
        </w:rPr>
        <w:t>Create README</w:t>
      </w:r>
      <w:r>
        <w:rPr>
          <w:sz w:val="20"/>
          <w:szCs w:val="20"/>
          <w:lang w:val="en-US"/>
        </w:rPr>
        <w:t>).</w:t>
      </w:r>
    </w:p>
    <w:p w14:paraId="1E5F7229" w14:textId="77777777" w:rsidR="008A40C7" w:rsidRPr="008A40C7" w:rsidRDefault="008A40C7" w:rsidP="008A40C7">
      <w:pPr>
        <w:pStyle w:val="Luettelokappale"/>
        <w:rPr>
          <w:sz w:val="20"/>
          <w:szCs w:val="20"/>
          <w:lang w:val="en-US"/>
        </w:rPr>
      </w:pPr>
    </w:p>
    <w:p w14:paraId="516EAFEA" w14:textId="058B9AC9" w:rsidR="008A40C7" w:rsidRDefault="008A40C7" w:rsidP="00042FF8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Turn phone to landscape mode.</w:t>
      </w:r>
    </w:p>
    <w:p w14:paraId="25DA714D" w14:textId="77777777" w:rsidR="008A40C7" w:rsidRPr="008A40C7" w:rsidRDefault="008A40C7" w:rsidP="008A40C7">
      <w:pPr>
        <w:pStyle w:val="Luettelokappale"/>
        <w:rPr>
          <w:sz w:val="20"/>
          <w:szCs w:val="20"/>
          <w:lang w:val="en-US"/>
        </w:rPr>
      </w:pPr>
    </w:p>
    <w:p w14:paraId="57BDC279" w14:textId="4D2BDE23" w:rsidR="008A40C7" w:rsidRDefault="00A23898" w:rsidP="00042FF8">
      <w:pPr>
        <w:pStyle w:val="Luettelokappale"/>
        <w:numPr>
          <w:ilvl w:val="0"/>
          <w:numId w:val="27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task 1 (Create a presentation video):</w:t>
      </w:r>
    </w:p>
    <w:p w14:paraId="26F5BEA1" w14:textId="6D0E6CBE" w:rsidR="00A23898" w:rsidRDefault="00A23898" w:rsidP="00A23898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A23898">
        <w:rPr>
          <w:i/>
          <w:iCs/>
          <w:sz w:val="20"/>
          <w:szCs w:val="20"/>
          <w:lang w:val="en-US"/>
        </w:rPr>
        <w:t>Readiness:</w:t>
      </w:r>
      <w:r>
        <w:rPr>
          <w:sz w:val="20"/>
          <w:szCs w:val="20"/>
          <w:lang w:val="en-US"/>
        </w:rPr>
        <w:t xml:space="preserve"> 75%</w:t>
      </w:r>
    </w:p>
    <w:p w14:paraId="5D6E990D" w14:textId="57CBE47D" w:rsidR="00795C70" w:rsidRDefault="00795C70" w:rsidP="00A23898">
      <w:pPr>
        <w:pStyle w:val="Luettelokappale"/>
        <w:numPr>
          <w:ilvl w:val="1"/>
          <w:numId w:val="27"/>
        </w:numPr>
        <w:rPr>
          <w:sz w:val="20"/>
          <w:szCs w:val="20"/>
          <w:lang w:val="en-US"/>
        </w:rPr>
      </w:pPr>
      <w:r w:rsidRPr="00102873">
        <w:rPr>
          <w:i/>
          <w:iCs/>
          <w:sz w:val="20"/>
          <w:szCs w:val="20"/>
          <w:lang w:val="en-US"/>
        </w:rPr>
        <w:t xml:space="preserve">Details and progress: </w:t>
      </w:r>
      <w:r>
        <w:rPr>
          <w:sz w:val="20"/>
          <w:szCs w:val="20"/>
          <w:lang w:val="en-US"/>
        </w:rPr>
        <w:t>Shooting the video proceeds according to plan</w:t>
      </w:r>
      <w:r w:rsidR="004D1899">
        <w:rPr>
          <w:sz w:val="20"/>
          <w:szCs w:val="20"/>
          <w:lang w:val="en-US"/>
        </w:rPr>
        <w:t xml:space="preserve"> (</w:t>
      </w:r>
      <w:r w:rsidR="004D1899" w:rsidRPr="004D1899">
        <w:rPr>
          <w:sz w:val="20"/>
          <w:szCs w:val="20"/>
          <w:lang w:val="en-US"/>
        </w:rPr>
        <w:t>as you can see!</w:t>
      </w:r>
      <w:r w:rsidR="004D1899">
        <w:rPr>
          <w:sz w:val="20"/>
          <w:szCs w:val="20"/>
          <w:lang w:val="en-US"/>
        </w:rPr>
        <w:t>)</w:t>
      </w:r>
    </w:p>
    <w:p w14:paraId="108074A2" w14:textId="77777777" w:rsidR="00042FF8" w:rsidRPr="00CB0BC2" w:rsidRDefault="00042FF8" w:rsidP="00042FF8">
      <w:pPr>
        <w:pStyle w:val="Luettelokappale"/>
        <w:ind w:left="1440"/>
        <w:rPr>
          <w:sz w:val="20"/>
          <w:szCs w:val="20"/>
          <w:lang w:val="en-US"/>
        </w:rPr>
      </w:pPr>
    </w:p>
    <w:p w14:paraId="5F895B2D" w14:textId="77777777" w:rsidR="00965C88" w:rsidRDefault="00965C88" w:rsidP="00AA3FF9">
      <w:pPr>
        <w:pStyle w:val="Otsikko2"/>
      </w:pPr>
    </w:p>
    <w:p w14:paraId="6896C948" w14:textId="2FE5EFE0" w:rsidR="00AA3FF9" w:rsidRDefault="00AA3FF9" w:rsidP="00AA3FF9">
      <w:pPr>
        <w:pStyle w:val="Otsikko2"/>
      </w:pPr>
      <w:r>
        <w:t>Android Phone (en)</w:t>
      </w:r>
    </w:p>
    <w:p w14:paraId="67A058CE" w14:textId="77777777" w:rsidR="00BA672A" w:rsidRDefault="00BA672A" w:rsidP="00003B8F">
      <w:pPr>
        <w:pStyle w:val="Otsikko2"/>
      </w:pPr>
    </w:p>
    <w:p w14:paraId="13740443" w14:textId="77777777" w:rsidR="00965C88" w:rsidRDefault="00965C88" w:rsidP="00965C88">
      <w:pPr>
        <w:pStyle w:val="Luettelokappale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21FCE941" w14:textId="33ECEEC0" w:rsidR="00EF7922" w:rsidRDefault="00965C88" w:rsidP="00965C88">
      <w:pPr>
        <w:pStyle w:val="Luettelokappale"/>
        <w:numPr>
          <w:ilvl w:val="1"/>
          <w:numId w:val="30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</w:t>
      </w:r>
      <w:r w:rsidR="00EF7922">
        <w:rPr>
          <w:sz w:val="20"/>
          <w:szCs w:val="20"/>
          <w:lang w:val="en-US"/>
        </w:rPr>
        <w:t>Start Data Analysis with Python</w:t>
      </w:r>
      <w:r>
        <w:rPr>
          <w:sz w:val="20"/>
          <w:szCs w:val="20"/>
          <w:lang w:val="en-US"/>
        </w:rPr>
        <w:t xml:space="preserve"> </w:t>
      </w:r>
    </w:p>
    <w:p w14:paraId="62DE6D56" w14:textId="645CCCF5" w:rsidR="00BA672A" w:rsidRPr="00EF7922" w:rsidRDefault="00965C88" w:rsidP="00965C88">
      <w:pPr>
        <w:pStyle w:val="Luettelokappale"/>
        <w:numPr>
          <w:ilvl w:val="1"/>
          <w:numId w:val="30"/>
        </w:numPr>
        <w:rPr>
          <w:sz w:val="20"/>
          <w:szCs w:val="20"/>
          <w:lang w:val="en-US"/>
        </w:rPr>
      </w:pPr>
      <w:r w:rsidRPr="00EF7922">
        <w:rPr>
          <w:i/>
          <w:iCs/>
          <w:sz w:val="20"/>
          <w:szCs w:val="20"/>
          <w:lang w:val="en-US"/>
        </w:rPr>
        <w:t>Scope of the task:</w:t>
      </w:r>
      <w:r w:rsidRPr="00EF7922">
        <w:rPr>
          <w:sz w:val="20"/>
          <w:szCs w:val="20"/>
          <w:lang w:val="en-US"/>
        </w:rPr>
        <w:t xml:space="preserve"> </w:t>
      </w:r>
      <w:r w:rsidR="00CA52EB">
        <w:rPr>
          <w:sz w:val="20"/>
          <w:szCs w:val="20"/>
          <w:lang w:val="en-US"/>
        </w:rPr>
        <w:t>Start cour</w:t>
      </w:r>
      <w:r w:rsidR="00DE02D5">
        <w:rPr>
          <w:sz w:val="20"/>
          <w:szCs w:val="20"/>
          <w:lang w:val="en-US"/>
        </w:rPr>
        <w:t xml:space="preserve">se in </w:t>
      </w:r>
      <w:r w:rsidR="00CA52EB">
        <w:rPr>
          <w:sz w:val="20"/>
          <w:szCs w:val="20"/>
          <w:lang w:val="en-US"/>
        </w:rPr>
        <w:t>MOOC (HY)</w:t>
      </w:r>
    </w:p>
    <w:p w14:paraId="31001B65" w14:textId="77777777" w:rsidR="00DE02D5" w:rsidRDefault="00DE02D5" w:rsidP="00DE02D5">
      <w:pPr>
        <w:pStyle w:val="Luettelokappale"/>
        <w:rPr>
          <w:sz w:val="20"/>
          <w:szCs w:val="20"/>
          <w:lang w:val="en-US"/>
        </w:rPr>
      </w:pPr>
    </w:p>
    <w:p w14:paraId="2A276A15" w14:textId="264E9D95" w:rsidR="00DE02D5" w:rsidRDefault="00DE02D5" w:rsidP="00DE02D5">
      <w:pPr>
        <w:pStyle w:val="Luettelokappale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a task:</w:t>
      </w:r>
    </w:p>
    <w:p w14:paraId="451D61EC" w14:textId="69258F96" w:rsidR="00DE02D5" w:rsidRDefault="00DE02D5" w:rsidP="00DE02D5">
      <w:pPr>
        <w:pStyle w:val="Luettelokappale"/>
        <w:numPr>
          <w:ilvl w:val="1"/>
          <w:numId w:val="30"/>
        </w:numPr>
        <w:rPr>
          <w:sz w:val="20"/>
          <w:szCs w:val="20"/>
          <w:lang w:val="en-US"/>
        </w:rPr>
      </w:pPr>
      <w:r w:rsidRPr="00CB0BC2">
        <w:rPr>
          <w:i/>
          <w:iCs/>
          <w:sz w:val="20"/>
          <w:szCs w:val="20"/>
          <w:lang w:val="en-US"/>
        </w:rPr>
        <w:t>Name of the task:</w:t>
      </w:r>
      <w:r>
        <w:rPr>
          <w:sz w:val="20"/>
          <w:szCs w:val="20"/>
          <w:lang w:val="en-US"/>
        </w:rPr>
        <w:t xml:space="preserve"> Start </w:t>
      </w:r>
      <w:r w:rsidR="00810567">
        <w:rPr>
          <w:sz w:val="20"/>
          <w:szCs w:val="20"/>
          <w:lang w:val="en-US"/>
        </w:rPr>
        <w:t>course AI Ethics</w:t>
      </w:r>
      <w:r>
        <w:rPr>
          <w:sz w:val="20"/>
          <w:szCs w:val="20"/>
          <w:lang w:val="en-US"/>
        </w:rPr>
        <w:t xml:space="preserve"> </w:t>
      </w:r>
    </w:p>
    <w:p w14:paraId="134280B7" w14:textId="085B7CA6" w:rsidR="00DE02D5" w:rsidRDefault="00DE02D5" w:rsidP="00DE02D5">
      <w:pPr>
        <w:pStyle w:val="Luettelokappale"/>
        <w:numPr>
          <w:ilvl w:val="1"/>
          <w:numId w:val="30"/>
        </w:numPr>
        <w:rPr>
          <w:sz w:val="20"/>
          <w:szCs w:val="20"/>
          <w:lang w:val="en-US"/>
        </w:rPr>
      </w:pPr>
      <w:r w:rsidRPr="00EF7922">
        <w:rPr>
          <w:i/>
          <w:iCs/>
          <w:sz w:val="20"/>
          <w:szCs w:val="20"/>
          <w:lang w:val="en-US"/>
        </w:rPr>
        <w:t>Scope of the task:</w:t>
      </w:r>
      <w:r w:rsidRPr="00EF792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MOOC (HY)</w:t>
      </w:r>
    </w:p>
    <w:p w14:paraId="2B1CEDF8" w14:textId="77777777" w:rsidR="00012950" w:rsidRDefault="00012950" w:rsidP="00012950">
      <w:pPr>
        <w:pStyle w:val="Luettelokappale"/>
        <w:rPr>
          <w:sz w:val="20"/>
          <w:szCs w:val="20"/>
          <w:lang w:val="en-US"/>
        </w:rPr>
      </w:pPr>
    </w:p>
    <w:p w14:paraId="29D86F45" w14:textId="6340BF4B" w:rsidR="00C02A8D" w:rsidRDefault="00C02A8D" w:rsidP="00C02A8D">
      <w:pPr>
        <w:pStyle w:val="Luettelokappale"/>
        <w:numPr>
          <w:ilvl w:val="0"/>
          <w:numId w:val="3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Edit task 1 (Create </w:t>
      </w:r>
      <w:r w:rsidR="00012950">
        <w:rPr>
          <w:sz w:val="20"/>
          <w:szCs w:val="20"/>
          <w:lang w:val="en-US"/>
        </w:rPr>
        <w:t>a presentation video</w:t>
      </w:r>
      <w:r>
        <w:rPr>
          <w:sz w:val="20"/>
          <w:szCs w:val="20"/>
          <w:lang w:val="en-US"/>
        </w:rPr>
        <w:t>):</w:t>
      </w:r>
    </w:p>
    <w:p w14:paraId="6F31748B" w14:textId="77777777" w:rsidR="00C02A8D" w:rsidRPr="005969CF" w:rsidRDefault="00C02A8D" w:rsidP="00C02A8D">
      <w:pPr>
        <w:pStyle w:val="Luettelokappale"/>
        <w:numPr>
          <w:ilvl w:val="1"/>
          <w:numId w:val="30"/>
        </w:numPr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>Readiness:</w:t>
      </w:r>
      <w:r w:rsidRPr="005B271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100</w:t>
      </w:r>
      <w:r w:rsidRPr="005B2714">
        <w:rPr>
          <w:sz w:val="20"/>
          <w:szCs w:val="20"/>
          <w:lang w:val="en-US"/>
        </w:rPr>
        <w:t>%</w:t>
      </w:r>
      <w:r>
        <w:rPr>
          <w:sz w:val="20"/>
          <w:szCs w:val="20"/>
          <w:lang w:val="en-US"/>
        </w:rPr>
        <w:t xml:space="preserve"> [</w:t>
      </w:r>
      <w:r w:rsidRPr="00653ACE">
        <w:rPr>
          <w:b/>
          <w:bCs/>
          <w:sz w:val="20"/>
          <w:szCs w:val="20"/>
          <w:lang w:val="en-US"/>
        </w:rPr>
        <w:t>Archive</w:t>
      </w:r>
      <w:r>
        <w:rPr>
          <w:sz w:val="20"/>
          <w:szCs w:val="20"/>
          <w:lang w:val="en-US"/>
        </w:rPr>
        <w:t>]</w:t>
      </w:r>
    </w:p>
    <w:p w14:paraId="38C99EA8" w14:textId="77777777" w:rsidR="00C02A8D" w:rsidRPr="00EF7922" w:rsidRDefault="00C02A8D" w:rsidP="007004DB">
      <w:pPr>
        <w:pStyle w:val="Luettelokappale"/>
        <w:rPr>
          <w:sz w:val="20"/>
          <w:szCs w:val="20"/>
          <w:lang w:val="en-US"/>
        </w:rPr>
      </w:pPr>
    </w:p>
    <w:p w14:paraId="2F2E986A" w14:textId="428EE0B0" w:rsidR="00003B8F" w:rsidRDefault="00003B8F" w:rsidP="00003B8F">
      <w:pPr>
        <w:pStyle w:val="Otsikko2"/>
      </w:pPr>
      <w:r>
        <w:t xml:space="preserve">Android </w:t>
      </w:r>
      <w:r>
        <w:t>Tablet</w:t>
      </w:r>
      <w:r>
        <w:t xml:space="preserve"> (</w:t>
      </w:r>
      <w:r w:rsidR="004F54B8">
        <w:t>fi</w:t>
      </w:r>
      <w:r>
        <w:t>)</w:t>
      </w:r>
    </w:p>
    <w:p w14:paraId="2999E271" w14:textId="77777777" w:rsidR="00003B8F" w:rsidRPr="00F94F2C" w:rsidRDefault="00003B8F" w:rsidP="00003B8F">
      <w:pPr>
        <w:rPr>
          <w:lang w:val="en-US"/>
        </w:rPr>
      </w:pPr>
    </w:p>
    <w:p w14:paraId="34AB817F" w14:textId="458BEEE4" w:rsidR="00BA3FC6" w:rsidRDefault="00AF76D2" w:rsidP="00003B8F">
      <w:pPr>
        <w:pStyle w:val="Luettelokappale"/>
        <w:numPr>
          <w:ilvl w:val="0"/>
          <w:numId w:val="2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</w:t>
      </w:r>
      <w:r w:rsidR="00BA3FC6">
        <w:rPr>
          <w:sz w:val="20"/>
          <w:szCs w:val="20"/>
          <w:lang w:val="en-US"/>
        </w:rPr>
        <w:t xml:space="preserve"> Android tablet in </w:t>
      </w:r>
      <w:r w:rsidR="001B6B3C">
        <w:rPr>
          <w:sz w:val="20"/>
          <w:szCs w:val="20"/>
          <w:lang w:val="en-US"/>
        </w:rPr>
        <w:t>portrait</w:t>
      </w:r>
      <w:r w:rsidR="00BA3FC6">
        <w:rPr>
          <w:sz w:val="20"/>
          <w:szCs w:val="20"/>
          <w:lang w:val="en-US"/>
        </w:rPr>
        <w:t xml:space="preserve"> mode.</w:t>
      </w:r>
    </w:p>
    <w:p w14:paraId="0522AB58" w14:textId="77777777" w:rsidR="009D11D0" w:rsidRDefault="009D11D0" w:rsidP="009D11D0">
      <w:pPr>
        <w:pStyle w:val="Luettelokappale"/>
        <w:rPr>
          <w:sz w:val="20"/>
          <w:szCs w:val="20"/>
          <w:lang w:val="en-US"/>
        </w:rPr>
      </w:pPr>
    </w:p>
    <w:p w14:paraId="0F90CAEB" w14:textId="27BD52FE" w:rsidR="00003B8F" w:rsidRDefault="00BA3FC6" w:rsidP="00003B8F">
      <w:pPr>
        <w:pStyle w:val="Luettelokappale"/>
        <w:numPr>
          <w:ilvl w:val="0"/>
          <w:numId w:val="2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</w:t>
      </w:r>
      <w:r w:rsidR="00003B8F" w:rsidRPr="00F94F2C">
        <w:rPr>
          <w:sz w:val="20"/>
          <w:szCs w:val="20"/>
          <w:lang w:val="en-US"/>
        </w:rPr>
        <w:t>ess Tasklist launch icon [</w:t>
      </w:r>
      <w:r w:rsidR="009D11D0">
        <w:rPr>
          <w:sz w:val="20"/>
          <w:szCs w:val="20"/>
          <w:lang w:val="en-US"/>
        </w:rPr>
        <w:t>t</w:t>
      </w:r>
      <w:r w:rsidR="00003B8F" w:rsidRPr="00F94F2C">
        <w:rPr>
          <w:sz w:val="20"/>
          <w:szCs w:val="20"/>
          <w:lang w:val="en-US"/>
        </w:rPr>
        <w:t>ask</w:t>
      </w:r>
      <w:r w:rsidR="009D11D0">
        <w:rPr>
          <w:sz w:val="20"/>
          <w:szCs w:val="20"/>
          <w:lang w:val="en-US"/>
        </w:rPr>
        <w:t xml:space="preserve"> </w:t>
      </w:r>
      <w:r w:rsidR="00003B8F" w:rsidRPr="00F94F2C">
        <w:rPr>
          <w:sz w:val="20"/>
          <w:szCs w:val="20"/>
          <w:lang w:val="en-US"/>
        </w:rPr>
        <w:t xml:space="preserve">list </w:t>
      </w:r>
      <w:r w:rsidR="009D11D0">
        <w:rPr>
          <w:sz w:val="20"/>
          <w:szCs w:val="20"/>
          <w:lang w:val="en-US"/>
        </w:rPr>
        <w:t>“Tehtävälista”</w:t>
      </w:r>
      <w:r w:rsidR="009D11D0">
        <w:rPr>
          <w:sz w:val="20"/>
          <w:szCs w:val="20"/>
          <w:lang w:val="en-US"/>
        </w:rPr>
        <w:t xml:space="preserve"> </w:t>
      </w:r>
      <w:r w:rsidR="00003B8F" w:rsidRPr="00F94F2C">
        <w:rPr>
          <w:sz w:val="20"/>
          <w:szCs w:val="20"/>
          <w:lang w:val="en-US"/>
        </w:rPr>
        <w:t>appears</w:t>
      </w:r>
      <w:r w:rsidR="00CA77DC">
        <w:rPr>
          <w:sz w:val="20"/>
          <w:szCs w:val="20"/>
          <w:lang w:val="en-US"/>
        </w:rPr>
        <w:t xml:space="preserve"> with </w:t>
      </w:r>
      <w:r w:rsidR="00AB6AF1">
        <w:rPr>
          <w:sz w:val="20"/>
          <w:szCs w:val="20"/>
          <w:lang w:val="en-US"/>
        </w:rPr>
        <w:t>4 tasks]</w:t>
      </w:r>
      <w:r w:rsidR="00003B8F" w:rsidRPr="00F94F2C">
        <w:rPr>
          <w:sz w:val="20"/>
          <w:szCs w:val="20"/>
          <w:lang w:val="en-US"/>
        </w:rPr>
        <w:t>.</w:t>
      </w:r>
    </w:p>
    <w:p w14:paraId="74F23712" w14:textId="519EDF21" w:rsidR="009F147D" w:rsidRDefault="009F147D" w:rsidP="00C502E2">
      <w:pPr>
        <w:pStyle w:val="Luettelokappale"/>
        <w:rPr>
          <w:sz w:val="20"/>
          <w:szCs w:val="20"/>
          <w:lang w:val="en-US"/>
        </w:rPr>
      </w:pPr>
    </w:p>
    <w:p w14:paraId="50354938" w14:textId="0698BF6E" w:rsidR="00C502E2" w:rsidRDefault="009C2BA8" w:rsidP="00003B8F">
      <w:pPr>
        <w:pStyle w:val="Luettelokappale"/>
        <w:numPr>
          <w:ilvl w:val="0"/>
          <w:numId w:val="2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</w:t>
      </w:r>
      <w:r w:rsidR="00CC63B8">
        <w:rPr>
          <w:sz w:val="20"/>
          <w:szCs w:val="20"/>
          <w:lang w:val="en-US"/>
        </w:rPr>
        <w:t xml:space="preserve"> task 1 (Testaa sovellus)</w:t>
      </w:r>
      <w:r w:rsidR="006D5128">
        <w:rPr>
          <w:sz w:val="20"/>
          <w:szCs w:val="20"/>
          <w:lang w:val="en-US"/>
        </w:rPr>
        <w:t>:</w:t>
      </w:r>
    </w:p>
    <w:p w14:paraId="26F8EB1D" w14:textId="77777777" w:rsidR="007F06BD" w:rsidRPr="00302789" w:rsidRDefault="007F06BD" w:rsidP="00302789">
      <w:pPr>
        <w:rPr>
          <w:sz w:val="20"/>
          <w:szCs w:val="20"/>
          <w:lang w:val="en-US"/>
        </w:rPr>
      </w:pPr>
    </w:p>
    <w:p w14:paraId="6B87E088" w14:textId="5845C35F" w:rsidR="00374F38" w:rsidRDefault="009C2BA8" w:rsidP="00374F38">
      <w:pPr>
        <w:pStyle w:val="Luettelokappale"/>
        <w:numPr>
          <w:ilvl w:val="0"/>
          <w:numId w:val="28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Delete</w:t>
      </w:r>
      <w:r w:rsidR="00853BB7">
        <w:rPr>
          <w:sz w:val="20"/>
          <w:szCs w:val="20"/>
          <w:lang w:val="en-US"/>
        </w:rPr>
        <w:t xml:space="preserve"> </w:t>
      </w:r>
      <w:r w:rsidR="00374F38">
        <w:rPr>
          <w:sz w:val="20"/>
          <w:szCs w:val="20"/>
          <w:lang w:val="en-US"/>
        </w:rPr>
        <w:t>task 1 (Te</w:t>
      </w:r>
      <w:r w:rsidR="00374F38">
        <w:rPr>
          <w:sz w:val="20"/>
          <w:szCs w:val="20"/>
          <w:lang w:val="en-US"/>
        </w:rPr>
        <w:t>e esittelyvideo</w:t>
      </w:r>
      <w:r w:rsidR="00374F38">
        <w:rPr>
          <w:sz w:val="20"/>
          <w:szCs w:val="20"/>
          <w:lang w:val="en-US"/>
        </w:rPr>
        <w:t>).</w:t>
      </w:r>
    </w:p>
    <w:p w14:paraId="41AD04A6" w14:textId="77777777" w:rsidR="00BA672A" w:rsidRDefault="00BA672A" w:rsidP="009539A8">
      <w:pPr>
        <w:rPr>
          <w:b/>
          <w:bCs/>
          <w:lang w:val="en-US"/>
        </w:rPr>
      </w:pPr>
    </w:p>
    <w:p w14:paraId="461C03B0" w14:textId="77777777" w:rsidR="009C2BA8" w:rsidRDefault="009C2BA8" w:rsidP="009539A8">
      <w:pPr>
        <w:rPr>
          <w:b/>
          <w:bCs/>
          <w:lang w:val="en-US"/>
        </w:rPr>
      </w:pPr>
    </w:p>
    <w:p w14:paraId="122DAAC2" w14:textId="4AC01615" w:rsidR="00F94F2C" w:rsidRPr="009539A8" w:rsidRDefault="003E5074" w:rsidP="009539A8">
      <w:pPr>
        <w:rPr>
          <w:b/>
          <w:bCs/>
          <w:lang w:val="en-US"/>
        </w:rPr>
      </w:pPr>
      <w:r w:rsidRPr="009539A8">
        <w:rPr>
          <w:b/>
          <w:bCs/>
          <w:lang w:val="en-US"/>
        </w:rPr>
        <w:t>THE END</w:t>
      </w:r>
    </w:p>
    <w:sectPr w:rsidR="00F94F2C" w:rsidRPr="009539A8" w:rsidSect="009539A8">
      <w:pgSz w:w="11906" w:h="16838" w:code="9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8116F" w14:textId="77777777" w:rsidR="00F94F2C" w:rsidRDefault="00F94F2C" w:rsidP="009D65B6">
      <w:r>
        <w:separator/>
      </w:r>
    </w:p>
  </w:endnote>
  <w:endnote w:type="continuationSeparator" w:id="0">
    <w:p w14:paraId="63B8D198" w14:textId="77777777" w:rsidR="00F94F2C" w:rsidRDefault="00F94F2C" w:rsidP="009D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F7724" w14:textId="77777777" w:rsidR="00F94F2C" w:rsidRDefault="00F94F2C" w:rsidP="009D65B6">
      <w:r>
        <w:separator/>
      </w:r>
    </w:p>
  </w:footnote>
  <w:footnote w:type="continuationSeparator" w:id="0">
    <w:p w14:paraId="4B5DBDAC" w14:textId="77777777" w:rsidR="00F94F2C" w:rsidRDefault="00F94F2C" w:rsidP="009D6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2C8508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682144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34541C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688B2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803678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6ED452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1E50CA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D25E82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16B448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CEE674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A6F16"/>
    <w:multiLevelType w:val="multilevel"/>
    <w:tmpl w:val="04090023"/>
    <w:styleLink w:val="Artikkeliosa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0383E80"/>
    <w:multiLevelType w:val="hybridMultilevel"/>
    <w:tmpl w:val="545250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0C46A2F"/>
    <w:multiLevelType w:val="hybridMultilevel"/>
    <w:tmpl w:val="545250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1A065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5C87A8C"/>
    <w:multiLevelType w:val="hybridMultilevel"/>
    <w:tmpl w:val="545250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66642D"/>
    <w:multiLevelType w:val="hybridMultilevel"/>
    <w:tmpl w:val="5452501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A4B8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kkeli %1."/>
      <w:lvlJc w:val="left"/>
      <w:pPr>
        <w:ind w:left="0" w:firstLine="0"/>
      </w:pPr>
    </w:lvl>
    <w:lvl w:ilvl="1">
      <w:start w:val="1"/>
      <w:numFmt w:val="decimalZero"/>
      <w:isLgl/>
      <w:lvlText w:val="Os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1"/>
  </w:num>
  <w:num w:numId="4">
    <w:abstractNumId w:val="26"/>
  </w:num>
  <w:num w:numId="5">
    <w:abstractNumId w:val="14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2"/>
  </w:num>
  <w:num w:numId="23">
    <w:abstractNumId w:val="29"/>
  </w:num>
  <w:num w:numId="24">
    <w:abstractNumId w:val="21"/>
  </w:num>
  <w:num w:numId="25">
    <w:abstractNumId w:val="28"/>
  </w:num>
  <w:num w:numId="26">
    <w:abstractNumId w:val="10"/>
  </w:num>
  <w:num w:numId="27">
    <w:abstractNumId w:val="27"/>
  </w:num>
  <w:num w:numId="28">
    <w:abstractNumId w:val="19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2C"/>
    <w:rsid w:val="00003B8F"/>
    <w:rsid w:val="00012950"/>
    <w:rsid w:val="000300B2"/>
    <w:rsid w:val="00042FF8"/>
    <w:rsid w:val="00076323"/>
    <w:rsid w:val="000E0BF7"/>
    <w:rsid w:val="00102873"/>
    <w:rsid w:val="00104B59"/>
    <w:rsid w:val="00112CEF"/>
    <w:rsid w:val="001B6B3C"/>
    <w:rsid w:val="001C4693"/>
    <w:rsid w:val="002B58AD"/>
    <w:rsid w:val="00302789"/>
    <w:rsid w:val="0035783C"/>
    <w:rsid w:val="0036354E"/>
    <w:rsid w:val="0037362B"/>
    <w:rsid w:val="00374F38"/>
    <w:rsid w:val="003E5074"/>
    <w:rsid w:val="004109EB"/>
    <w:rsid w:val="004172FB"/>
    <w:rsid w:val="004D1899"/>
    <w:rsid w:val="004E108E"/>
    <w:rsid w:val="004F54B8"/>
    <w:rsid w:val="00531969"/>
    <w:rsid w:val="005969CF"/>
    <w:rsid w:val="005B2714"/>
    <w:rsid w:val="005C1128"/>
    <w:rsid w:val="005E3152"/>
    <w:rsid w:val="00637CCE"/>
    <w:rsid w:val="00645252"/>
    <w:rsid w:val="00651A4B"/>
    <w:rsid w:val="00653ACE"/>
    <w:rsid w:val="0067534C"/>
    <w:rsid w:val="006D3D74"/>
    <w:rsid w:val="006D5128"/>
    <w:rsid w:val="007004DB"/>
    <w:rsid w:val="0074035A"/>
    <w:rsid w:val="007415AD"/>
    <w:rsid w:val="00795C70"/>
    <w:rsid w:val="007E688C"/>
    <w:rsid w:val="007F06BD"/>
    <w:rsid w:val="00810567"/>
    <w:rsid w:val="0083569A"/>
    <w:rsid w:val="00853BB7"/>
    <w:rsid w:val="008A40C7"/>
    <w:rsid w:val="009539A8"/>
    <w:rsid w:val="00965C88"/>
    <w:rsid w:val="00967B5C"/>
    <w:rsid w:val="009C2BA8"/>
    <w:rsid w:val="009D11D0"/>
    <w:rsid w:val="009D65B6"/>
    <w:rsid w:val="009F147D"/>
    <w:rsid w:val="009F61FF"/>
    <w:rsid w:val="00A05547"/>
    <w:rsid w:val="00A23898"/>
    <w:rsid w:val="00A66065"/>
    <w:rsid w:val="00A9204E"/>
    <w:rsid w:val="00AA3FF9"/>
    <w:rsid w:val="00AB6AF1"/>
    <w:rsid w:val="00AE3782"/>
    <w:rsid w:val="00AF76D2"/>
    <w:rsid w:val="00B10314"/>
    <w:rsid w:val="00BA3FC6"/>
    <w:rsid w:val="00BA672A"/>
    <w:rsid w:val="00BB1E27"/>
    <w:rsid w:val="00C02A8D"/>
    <w:rsid w:val="00C502E2"/>
    <w:rsid w:val="00CA52EB"/>
    <w:rsid w:val="00CA77DC"/>
    <w:rsid w:val="00CB0BC2"/>
    <w:rsid w:val="00CC63B8"/>
    <w:rsid w:val="00D449B8"/>
    <w:rsid w:val="00D450F1"/>
    <w:rsid w:val="00DE02D5"/>
    <w:rsid w:val="00E8193C"/>
    <w:rsid w:val="00EF7922"/>
    <w:rsid w:val="00F7120B"/>
    <w:rsid w:val="00F9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7B6A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D65B6"/>
    <w:rPr>
      <w:rFonts w:ascii="Calibri" w:hAnsi="Calibri" w:cs="Calibr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D65B6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D65B6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D65B6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D65B6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9D65B6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9D65B6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9D65B6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9D65B6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9D65B6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D65B6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9D65B6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9D65B6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rsid w:val="009D65B6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Otsikko5Char">
    <w:name w:val="Otsikko 5 Char"/>
    <w:basedOn w:val="Kappaleenoletusfontti"/>
    <w:link w:val="Otsikko5"/>
    <w:uiPriority w:val="9"/>
    <w:rsid w:val="009D65B6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Otsikko6Char">
    <w:name w:val="Otsikko 6 Char"/>
    <w:basedOn w:val="Kappaleenoletusfontti"/>
    <w:link w:val="Otsikko6"/>
    <w:uiPriority w:val="9"/>
    <w:rsid w:val="009D65B6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rsid w:val="009D65B6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rsid w:val="009D65B6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9D65B6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Otsikko">
    <w:name w:val="Title"/>
    <w:basedOn w:val="Normaali"/>
    <w:next w:val="Normaali"/>
    <w:link w:val="OtsikkoChar"/>
    <w:uiPriority w:val="10"/>
    <w:qFormat/>
    <w:rsid w:val="009D65B6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D65B6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D65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9D65B6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qFormat/>
    <w:rsid w:val="009D65B6"/>
    <w:rPr>
      <w:rFonts w:ascii="Calibri" w:hAnsi="Calibri" w:cs="Calibri"/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9D65B6"/>
    <w:rPr>
      <w:rFonts w:ascii="Calibri" w:hAnsi="Calibri" w:cs="Calibri"/>
      <w:i/>
      <w:iCs/>
    </w:rPr>
  </w:style>
  <w:style w:type="character" w:styleId="Voimakaskorostus">
    <w:name w:val="Intense Emphasis"/>
    <w:basedOn w:val="Kappaleenoletusfontti"/>
    <w:uiPriority w:val="21"/>
    <w:qFormat/>
    <w:rsid w:val="009D65B6"/>
    <w:rPr>
      <w:rFonts w:ascii="Calibri" w:hAnsi="Calibri" w:cs="Calibri"/>
      <w:i/>
      <w:iCs/>
      <w:color w:val="1F4E79" w:themeColor="accent1" w:themeShade="80"/>
    </w:rPr>
  </w:style>
  <w:style w:type="character" w:styleId="Voimakas">
    <w:name w:val="Strong"/>
    <w:basedOn w:val="Kappaleenoletusfontti"/>
    <w:uiPriority w:val="22"/>
    <w:qFormat/>
    <w:rsid w:val="009D65B6"/>
    <w:rPr>
      <w:rFonts w:ascii="Calibri" w:hAnsi="Calibri" w:cs="Calibri"/>
      <w:b/>
      <w:bCs/>
    </w:rPr>
  </w:style>
  <w:style w:type="paragraph" w:styleId="Lainaus">
    <w:name w:val="Quote"/>
    <w:basedOn w:val="Normaali"/>
    <w:next w:val="Normaali"/>
    <w:link w:val="LainausChar"/>
    <w:uiPriority w:val="29"/>
    <w:qFormat/>
    <w:rsid w:val="009D65B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D65B6"/>
    <w:rPr>
      <w:rFonts w:ascii="Calibri" w:hAnsi="Calibri" w:cs="Calibri"/>
      <w:i/>
      <w:iCs/>
      <w:color w:val="404040" w:themeColor="text1" w:themeTint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D65B6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D65B6"/>
    <w:rPr>
      <w:rFonts w:ascii="Calibri" w:hAnsi="Calibri" w:cs="Calibri"/>
      <w:i/>
      <w:iCs/>
      <w:color w:val="1F4E79" w:themeColor="accent1" w:themeShade="80"/>
    </w:rPr>
  </w:style>
  <w:style w:type="character" w:styleId="Hienovarainenviittaus">
    <w:name w:val="Subtle Reference"/>
    <w:basedOn w:val="Kappaleenoletusfontti"/>
    <w:uiPriority w:val="31"/>
    <w:qFormat/>
    <w:rsid w:val="009D65B6"/>
    <w:rPr>
      <w:rFonts w:ascii="Calibri" w:hAnsi="Calibri" w:cs="Calibri"/>
      <w:smallCaps/>
      <w:color w:val="5A5A5A" w:themeColor="text1" w:themeTint="A5"/>
    </w:rPr>
  </w:style>
  <w:style w:type="character" w:styleId="Erottuvaviittaus">
    <w:name w:val="Intense Reference"/>
    <w:basedOn w:val="Kappaleenoletusfontti"/>
    <w:uiPriority w:val="32"/>
    <w:qFormat/>
    <w:rsid w:val="009D65B6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Kirjannimike">
    <w:name w:val="Book Title"/>
    <w:basedOn w:val="Kappaleenoletusfontti"/>
    <w:uiPriority w:val="33"/>
    <w:qFormat/>
    <w:rsid w:val="009D65B6"/>
    <w:rPr>
      <w:rFonts w:ascii="Calibri" w:hAnsi="Calibri" w:cs="Calibri"/>
      <w:b/>
      <w:bCs/>
      <w:i/>
      <w:iCs/>
      <w:spacing w:val="5"/>
    </w:rPr>
  </w:style>
  <w:style w:type="character" w:styleId="Hyperlinkki">
    <w:name w:val="Hyperlink"/>
    <w:basedOn w:val="Kappaleenoletusfontti"/>
    <w:uiPriority w:val="99"/>
    <w:unhideWhenUsed/>
    <w:rsid w:val="009D65B6"/>
    <w:rPr>
      <w:rFonts w:ascii="Calibri" w:hAnsi="Calibri" w:cs="Calibri"/>
      <w:color w:val="1F4E79" w:themeColor="accent1" w:themeShade="80"/>
      <w:u w:val="single"/>
    </w:rPr>
  </w:style>
  <w:style w:type="character" w:styleId="AvattuHyperlinkki">
    <w:name w:val="FollowedHyperlink"/>
    <w:basedOn w:val="Kappaleenoletusfontti"/>
    <w:uiPriority w:val="99"/>
    <w:unhideWhenUsed/>
    <w:rsid w:val="009D65B6"/>
    <w:rPr>
      <w:rFonts w:ascii="Calibri" w:hAnsi="Calibri" w:cs="Calibri"/>
      <w:color w:val="954F72" w:themeColor="followedHyperlink"/>
      <w:u w:val="single"/>
    </w:rPr>
  </w:style>
  <w:style w:type="paragraph" w:styleId="Kuvaotsikko">
    <w:name w:val="caption"/>
    <w:basedOn w:val="Normaali"/>
    <w:next w:val="Normaali"/>
    <w:uiPriority w:val="35"/>
    <w:unhideWhenUsed/>
    <w:qFormat/>
    <w:rsid w:val="009D65B6"/>
    <w:pPr>
      <w:spacing w:after="200"/>
    </w:pPr>
    <w:rPr>
      <w:i/>
      <w:iCs/>
      <w:color w:val="44546A" w:themeColor="text2"/>
      <w:szCs w:val="1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D65B6"/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D65B6"/>
    <w:rPr>
      <w:rFonts w:ascii="Segoe UI" w:hAnsi="Segoe UI" w:cs="Segoe UI"/>
      <w:szCs w:val="18"/>
    </w:rPr>
  </w:style>
  <w:style w:type="paragraph" w:styleId="Lohkoteksti">
    <w:name w:val="Block Text"/>
    <w:basedOn w:val="Normaali"/>
    <w:uiPriority w:val="99"/>
    <w:semiHidden/>
    <w:unhideWhenUsed/>
    <w:rsid w:val="009D65B6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Leipteksti3">
    <w:name w:val="Body Text 3"/>
    <w:basedOn w:val="Normaali"/>
    <w:link w:val="Leipteksti3Char"/>
    <w:uiPriority w:val="99"/>
    <w:semiHidden/>
    <w:unhideWhenUsed/>
    <w:rsid w:val="009D65B6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9D65B6"/>
    <w:rPr>
      <w:rFonts w:ascii="Calibri" w:hAnsi="Calibri" w:cs="Calibri"/>
      <w:szCs w:val="16"/>
    </w:rPr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9D65B6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9D65B6"/>
    <w:rPr>
      <w:rFonts w:ascii="Calibri" w:hAnsi="Calibri" w:cs="Calibri"/>
      <w:szCs w:val="16"/>
    </w:rPr>
  </w:style>
  <w:style w:type="character" w:styleId="Kommentinviite">
    <w:name w:val="annotation reference"/>
    <w:basedOn w:val="Kappaleenoletusfontti"/>
    <w:uiPriority w:val="99"/>
    <w:semiHidden/>
    <w:unhideWhenUsed/>
    <w:rsid w:val="009D65B6"/>
    <w:rPr>
      <w:rFonts w:ascii="Calibri" w:hAnsi="Calibri" w:cs="Calibri"/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9D65B6"/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9D65B6"/>
    <w:rPr>
      <w:rFonts w:ascii="Calibri" w:hAnsi="Calibri" w:cs="Calibri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9D65B6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9D65B6"/>
    <w:rPr>
      <w:rFonts w:ascii="Calibri" w:hAnsi="Calibri" w:cs="Calibri"/>
      <w:b/>
      <w:bCs/>
      <w:szCs w:val="20"/>
    </w:r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9D65B6"/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9D65B6"/>
    <w:rPr>
      <w:rFonts w:ascii="Segoe UI" w:hAnsi="Segoe UI" w:cs="Segoe UI"/>
      <w:szCs w:val="16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9D65B6"/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9D65B6"/>
    <w:rPr>
      <w:rFonts w:ascii="Calibri" w:hAnsi="Calibri" w:cs="Calibri"/>
      <w:szCs w:val="20"/>
    </w:rPr>
  </w:style>
  <w:style w:type="paragraph" w:styleId="Kirjekuorenpalautusosoite">
    <w:name w:val="envelope return"/>
    <w:basedOn w:val="Normaali"/>
    <w:uiPriority w:val="99"/>
    <w:semiHidden/>
    <w:unhideWhenUsed/>
    <w:rsid w:val="009D65B6"/>
    <w:rPr>
      <w:rFonts w:ascii="Calibri Light" w:eastAsiaTheme="majorEastAsia" w:hAnsi="Calibri Light" w:cs="Calibri Light"/>
      <w:szCs w:val="20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9D65B6"/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9D65B6"/>
    <w:rPr>
      <w:rFonts w:ascii="Calibri" w:hAnsi="Calibri" w:cs="Calibri"/>
      <w:szCs w:val="20"/>
    </w:rPr>
  </w:style>
  <w:style w:type="character" w:styleId="HTML-koodi">
    <w:name w:val="HTML Code"/>
    <w:basedOn w:val="Kappaleenoletusfontti"/>
    <w:uiPriority w:val="99"/>
    <w:semiHidden/>
    <w:unhideWhenUsed/>
    <w:rsid w:val="009D65B6"/>
    <w:rPr>
      <w:rFonts w:ascii="Consolas" w:hAnsi="Consolas" w:cs="Calibri"/>
      <w:sz w:val="22"/>
      <w:szCs w:val="20"/>
    </w:rPr>
  </w:style>
  <w:style w:type="character" w:styleId="HTML-nppimist">
    <w:name w:val="HTML Keyboard"/>
    <w:basedOn w:val="Kappaleenoletusfontti"/>
    <w:uiPriority w:val="99"/>
    <w:semiHidden/>
    <w:unhideWhenUsed/>
    <w:rsid w:val="009D65B6"/>
    <w:rPr>
      <w:rFonts w:ascii="Consolas" w:hAnsi="Consolas" w:cs="Calibri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9D65B6"/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9D65B6"/>
    <w:rPr>
      <w:rFonts w:ascii="Consolas" w:hAnsi="Consolas" w:cs="Calibri"/>
      <w:szCs w:val="20"/>
    </w:rPr>
  </w:style>
  <w:style w:type="character" w:styleId="HTML-kirjoituskone">
    <w:name w:val="HTML Typewriter"/>
    <w:basedOn w:val="Kappaleenoletusfontti"/>
    <w:uiPriority w:val="99"/>
    <w:semiHidden/>
    <w:unhideWhenUsed/>
    <w:rsid w:val="009D65B6"/>
    <w:rPr>
      <w:rFonts w:ascii="Consolas" w:hAnsi="Consolas" w:cs="Calibri"/>
      <w:sz w:val="22"/>
      <w:szCs w:val="20"/>
    </w:rPr>
  </w:style>
  <w:style w:type="paragraph" w:styleId="Makroteksti">
    <w:name w:val="macro"/>
    <w:link w:val="MakrotekstiChar"/>
    <w:uiPriority w:val="99"/>
    <w:semiHidden/>
    <w:unhideWhenUsed/>
    <w:rsid w:val="009D65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9D65B6"/>
    <w:rPr>
      <w:rFonts w:ascii="Consolas" w:hAnsi="Consolas" w:cs="Calibri"/>
      <w:szCs w:val="20"/>
    </w:rPr>
  </w:style>
  <w:style w:type="paragraph" w:styleId="Vaintekstin">
    <w:name w:val="Plain Text"/>
    <w:basedOn w:val="Normaali"/>
    <w:link w:val="VaintekstinChar"/>
    <w:uiPriority w:val="99"/>
    <w:semiHidden/>
    <w:unhideWhenUsed/>
    <w:rsid w:val="009D65B6"/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9D65B6"/>
    <w:rPr>
      <w:rFonts w:ascii="Consolas" w:hAnsi="Consolas" w:cs="Calibri"/>
      <w:szCs w:val="21"/>
    </w:rPr>
  </w:style>
  <w:style w:type="character" w:styleId="Paikkamerkkiteksti">
    <w:name w:val="Placeholder Text"/>
    <w:basedOn w:val="Kappaleenoletusfontti"/>
    <w:uiPriority w:val="99"/>
    <w:semiHidden/>
    <w:rsid w:val="009D65B6"/>
    <w:rPr>
      <w:rFonts w:ascii="Calibri" w:hAnsi="Calibri" w:cs="Calibri"/>
      <w:color w:val="3B3838" w:themeColor="background2" w:themeShade="40"/>
    </w:rPr>
  </w:style>
  <w:style w:type="paragraph" w:styleId="Yltunniste">
    <w:name w:val="header"/>
    <w:basedOn w:val="Normaali"/>
    <w:link w:val="YltunnisteChar"/>
    <w:uiPriority w:val="99"/>
    <w:unhideWhenUsed/>
    <w:rsid w:val="009D65B6"/>
  </w:style>
  <w:style w:type="character" w:customStyle="1" w:styleId="YltunnisteChar">
    <w:name w:val="Ylätunniste Char"/>
    <w:basedOn w:val="Kappaleenoletusfontti"/>
    <w:link w:val="Yltunniste"/>
    <w:uiPriority w:val="99"/>
    <w:rsid w:val="009D65B6"/>
    <w:rPr>
      <w:rFonts w:ascii="Calibri" w:hAnsi="Calibri" w:cs="Calibri"/>
    </w:rPr>
  </w:style>
  <w:style w:type="paragraph" w:styleId="Alatunniste">
    <w:name w:val="footer"/>
    <w:basedOn w:val="Normaali"/>
    <w:link w:val="AlatunnisteChar"/>
    <w:uiPriority w:val="99"/>
    <w:unhideWhenUsed/>
    <w:rsid w:val="009D65B6"/>
  </w:style>
  <w:style w:type="character" w:customStyle="1" w:styleId="AlatunnisteChar">
    <w:name w:val="Alatunniste Char"/>
    <w:basedOn w:val="Kappaleenoletusfontti"/>
    <w:link w:val="Alatunniste"/>
    <w:uiPriority w:val="99"/>
    <w:rsid w:val="009D65B6"/>
    <w:rPr>
      <w:rFonts w:ascii="Calibri" w:hAnsi="Calibri" w:cs="Calibri"/>
    </w:r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9D65B6"/>
    <w:pPr>
      <w:spacing w:after="120"/>
      <w:ind w:left="1757"/>
    </w:pPr>
  </w:style>
  <w:style w:type="character" w:styleId="Maininta">
    <w:name w:val="Mention"/>
    <w:basedOn w:val="Kappaleenoletusfontti"/>
    <w:uiPriority w:val="99"/>
    <w:semiHidden/>
    <w:unhideWhenUsed/>
    <w:rsid w:val="009D65B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Eiluetteloa"/>
    <w:uiPriority w:val="99"/>
    <w:semiHidden/>
    <w:unhideWhenUsed/>
    <w:rsid w:val="009D65B6"/>
    <w:pPr>
      <w:numPr>
        <w:numId w:val="24"/>
      </w:numPr>
    </w:pPr>
  </w:style>
  <w:style w:type="numbering" w:styleId="1ai">
    <w:name w:val="Outline List 1"/>
    <w:basedOn w:val="Eiluetteloa"/>
    <w:uiPriority w:val="99"/>
    <w:semiHidden/>
    <w:unhideWhenUsed/>
    <w:rsid w:val="009D65B6"/>
    <w:pPr>
      <w:numPr>
        <w:numId w:val="25"/>
      </w:numPr>
    </w:pPr>
  </w:style>
  <w:style w:type="character" w:styleId="HTML-muuttuja">
    <w:name w:val="HTML Variable"/>
    <w:basedOn w:val="Kappaleenoletusfontti"/>
    <w:uiPriority w:val="99"/>
    <w:semiHidden/>
    <w:unhideWhenUsed/>
    <w:rsid w:val="009D65B6"/>
    <w:rPr>
      <w:rFonts w:ascii="Calibri" w:hAnsi="Calibri" w:cs="Calibri"/>
      <w:i/>
      <w:iCs/>
    </w:rPr>
  </w:style>
  <w:style w:type="paragraph" w:styleId="HTML-osoite">
    <w:name w:val="HTML Address"/>
    <w:basedOn w:val="Normaali"/>
    <w:link w:val="HTML-osoiteChar"/>
    <w:uiPriority w:val="99"/>
    <w:semiHidden/>
    <w:unhideWhenUsed/>
    <w:rsid w:val="009D65B6"/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9D65B6"/>
    <w:rPr>
      <w:rFonts w:ascii="Calibri" w:hAnsi="Calibri" w:cs="Calibri"/>
      <w:i/>
      <w:iCs/>
    </w:rPr>
  </w:style>
  <w:style w:type="character" w:styleId="HTML-mrittely">
    <w:name w:val="HTML Definition"/>
    <w:basedOn w:val="Kappaleenoletusfontti"/>
    <w:uiPriority w:val="99"/>
    <w:semiHidden/>
    <w:unhideWhenUsed/>
    <w:rsid w:val="009D65B6"/>
    <w:rPr>
      <w:rFonts w:ascii="Calibri" w:hAnsi="Calibri" w:cs="Calibri"/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9D65B6"/>
    <w:rPr>
      <w:rFonts w:ascii="Calibri" w:hAnsi="Calibri" w:cs="Calibri"/>
      <w:i/>
      <w:iCs/>
    </w:rPr>
  </w:style>
  <w:style w:type="character" w:styleId="HTML-malli">
    <w:name w:val="HTML Sample"/>
    <w:basedOn w:val="Kappaleenoletusfontti"/>
    <w:uiPriority w:val="99"/>
    <w:semiHidden/>
    <w:unhideWhenUsed/>
    <w:rsid w:val="009D65B6"/>
    <w:rPr>
      <w:rFonts w:ascii="Consolas" w:hAnsi="Consolas" w:cs="Calibri"/>
      <w:sz w:val="24"/>
      <w:szCs w:val="24"/>
    </w:rPr>
  </w:style>
  <w:style w:type="character" w:styleId="HTML-akronyymi">
    <w:name w:val="HTML Acronym"/>
    <w:basedOn w:val="Kappaleenoletusfontti"/>
    <w:uiPriority w:val="99"/>
    <w:semiHidden/>
    <w:unhideWhenUsed/>
    <w:rsid w:val="009D65B6"/>
    <w:rPr>
      <w:rFonts w:ascii="Calibri" w:hAnsi="Calibri" w:cs="Calibri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9D65B6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9D65B6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9D65B6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9D65B6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9D65B6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9D65B6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9D65B6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9D65B6"/>
    <w:pPr>
      <w:spacing w:after="100"/>
      <w:ind w:left="154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9D65B6"/>
    <w:pPr>
      <w:outlineLvl w:val="9"/>
    </w:pPr>
    <w:rPr>
      <w:color w:val="2E74B5" w:themeColor="accent1" w:themeShade="BF"/>
    </w:rPr>
  </w:style>
  <w:style w:type="table" w:styleId="TaulukkoPerus">
    <w:name w:val="Table Professional"/>
    <w:basedOn w:val="Normaalitaulukko"/>
    <w:uiPriority w:val="99"/>
    <w:semiHidden/>
    <w:unhideWhenUsed/>
    <w:rsid w:val="009D65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rsid w:val="009D65B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9D65B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9D65B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ruudukko1">
    <w:name w:val="Medium Grid 1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9D65B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9D65B6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9D65B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Lhdeluettelo">
    <w:name w:val="Bibliography"/>
    <w:basedOn w:val="Normaali"/>
    <w:next w:val="Normaali"/>
    <w:uiPriority w:val="37"/>
    <w:semiHidden/>
    <w:unhideWhenUsed/>
    <w:rsid w:val="009D65B6"/>
  </w:style>
  <w:style w:type="character" w:styleId="Aihetunniste">
    <w:name w:val="Hashtag"/>
    <w:basedOn w:val="Kappaleenoletusfontti"/>
    <w:uiPriority w:val="99"/>
    <w:semiHidden/>
    <w:unhideWhenUsed/>
    <w:rsid w:val="009D65B6"/>
    <w:rPr>
      <w:rFonts w:ascii="Calibri" w:hAnsi="Calibri" w:cs="Calibri"/>
      <w:color w:val="2B579A"/>
      <w:shd w:val="clear" w:color="auto" w:fill="E1DFDD"/>
    </w:r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9D65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9D65B6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ulukkoKlassinen">
    <w:name w:val="Table Elegant"/>
    <w:basedOn w:val="Normaalitaulukko"/>
    <w:uiPriority w:val="99"/>
    <w:semiHidden/>
    <w:unhideWhenUsed/>
    <w:rsid w:val="009D65B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uettelo">
    <w:name w:val="List"/>
    <w:basedOn w:val="Normaali"/>
    <w:uiPriority w:val="99"/>
    <w:semiHidden/>
    <w:unhideWhenUsed/>
    <w:rsid w:val="009D65B6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9D65B6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9D65B6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9D65B6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9D65B6"/>
    <w:pPr>
      <w:ind w:left="1800" w:hanging="360"/>
      <w:contextualSpacing/>
    </w:pPr>
  </w:style>
  <w:style w:type="table" w:styleId="TaulukkoLuettelo1">
    <w:name w:val="Table List 1"/>
    <w:basedOn w:val="Normaalitaulukko"/>
    <w:uiPriority w:val="99"/>
    <w:semiHidden/>
    <w:unhideWhenUsed/>
    <w:rsid w:val="009D65B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9D65B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9D65B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9D65B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9D65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9D65B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9D65B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9D65B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Jatkoluettelo">
    <w:name w:val="List Continue"/>
    <w:basedOn w:val="Normaali"/>
    <w:uiPriority w:val="99"/>
    <w:semiHidden/>
    <w:unhideWhenUsed/>
    <w:rsid w:val="009D65B6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9D65B6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9D65B6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9D65B6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9D65B6"/>
    <w:pPr>
      <w:spacing w:after="120"/>
      <w:ind w:left="1800"/>
      <w:contextualSpacing/>
    </w:pPr>
  </w:style>
  <w:style w:type="paragraph" w:styleId="Luettelokappale">
    <w:name w:val="List Paragraph"/>
    <w:basedOn w:val="Normaali"/>
    <w:uiPriority w:val="34"/>
    <w:unhideWhenUsed/>
    <w:qFormat/>
    <w:rsid w:val="009D65B6"/>
    <w:pPr>
      <w:ind w:left="72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9D65B6"/>
    <w:pPr>
      <w:numPr>
        <w:numId w:val="13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9D65B6"/>
    <w:pPr>
      <w:numPr>
        <w:numId w:val="14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9D65B6"/>
    <w:pPr>
      <w:numPr>
        <w:numId w:val="15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9D65B6"/>
    <w:pPr>
      <w:numPr>
        <w:numId w:val="16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9D65B6"/>
    <w:pPr>
      <w:numPr>
        <w:numId w:val="17"/>
      </w:numPr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9D65B6"/>
    <w:pPr>
      <w:numPr>
        <w:numId w:val="8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9D65B6"/>
    <w:pPr>
      <w:numPr>
        <w:numId w:val="9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9D65B6"/>
    <w:pPr>
      <w:numPr>
        <w:numId w:val="10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9D65B6"/>
    <w:pPr>
      <w:numPr>
        <w:numId w:val="11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9D65B6"/>
    <w:pPr>
      <w:numPr>
        <w:numId w:val="12"/>
      </w:numPr>
      <w:contextualSpacing/>
    </w:pPr>
  </w:style>
  <w:style w:type="table" w:styleId="TaulukkoPerinteinen1">
    <w:name w:val="Table Classic 1"/>
    <w:basedOn w:val="Normaalitaulukko"/>
    <w:uiPriority w:val="99"/>
    <w:semiHidden/>
    <w:unhideWhenUsed/>
    <w:rsid w:val="009D65B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9D65B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9D65B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9D65B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9D65B6"/>
  </w:style>
  <w:style w:type="character" w:styleId="Loppuviitteenviite">
    <w:name w:val="endnote reference"/>
    <w:basedOn w:val="Kappaleenoletusfontti"/>
    <w:uiPriority w:val="99"/>
    <w:semiHidden/>
    <w:unhideWhenUsed/>
    <w:rsid w:val="009D65B6"/>
    <w:rPr>
      <w:rFonts w:ascii="Calibri" w:hAnsi="Calibri" w:cs="Calibri"/>
      <w:vertAlign w:val="superscript"/>
    </w:r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9D65B6"/>
    <w:pPr>
      <w:ind w:left="220" w:hanging="220"/>
    </w:pPr>
  </w:style>
  <w:style w:type="paragraph" w:styleId="Lhdeluettelonotsikko">
    <w:name w:val="toa heading"/>
    <w:basedOn w:val="Normaali"/>
    <w:next w:val="Normaali"/>
    <w:uiPriority w:val="99"/>
    <w:semiHidden/>
    <w:unhideWhenUsed/>
    <w:rsid w:val="009D65B6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Vriksluettelo">
    <w:name w:val="Colorful List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rsid w:val="009D65B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9D65B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9D65B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9D65B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rsid w:val="009D65B6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ruudukko">
    <w:name w:val="Colorful Grid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rsid w:val="009D65B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Kirjekuorenosoite">
    <w:name w:val="envelope address"/>
    <w:basedOn w:val="Normaali"/>
    <w:uiPriority w:val="99"/>
    <w:semiHidden/>
    <w:unhideWhenUsed/>
    <w:rsid w:val="009D65B6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kkeliosa">
    <w:name w:val="Outline List 3"/>
    <w:basedOn w:val="Eiluetteloa"/>
    <w:uiPriority w:val="99"/>
    <w:semiHidden/>
    <w:unhideWhenUsed/>
    <w:rsid w:val="009D65B6"/>
    <w:pPr>
      <w:numPr>
        <w:numId w:val="26"/>
      </w:numPr>
    </w:pPr>
  </w:style>
  <w:style w:type="table" w:styleId="Yksinkertainentaulukko1">
    <w:name w:val="Plain Table 1"/>
    <w:basedOn w:val="Normaalitaulukko"/>
    <w:uiPriority w:val="41"/>
    <w:rsid w:val="009D65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9D65B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9D65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9D65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9D65B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ivli">
    <w:name w:val="No Spacing"/>
    <w:uiPriority w:val="1"/>
    <w:qFormat/>
    <w:rsid w:val="009D65B6"/>
    <w:rPr>
      <w:rFonts w:ascii="Calibri" w:hAnsi="Calibri" w:cs="Calibri"/>
    </w:r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9D65B6"/>
  </w:style>
  <w:style w:type="character" w:customStyle="1" w:styleId="PivmrChar">
    <w:name w:val="Päivämäärä Char"/>
    <w:basedOn w:val="Kappaleenoletusfontti"/>
    <w:link w:val="Pivmr"/>
    <w:uiPriority w:val="99"/>
    <w:semiHidden/>
    <w:rsid w:val="009D65B6"/>
    <w:rPr>
      <w:rFonts w:ascii="Calibri" w:hAnsi="Calibri" w:cs="Calibri"/>
    </w:rPr>
  </w:style>
  <w:style w:type="paragraph" w:styleId="NormaaliWWW">
    <w:name w:val="Normal (Web)"/>
    <w:basedOn w:val="Normaali"/>
    <w:uiPriority w:val="99"/>
    <w:semiHidden/>
    <w:unhideWhenUsed/>
    <w:rsid w:val="009D65B6"/>
    <w:rPr>
      <w:rFonts w:ascii="Times New Roman" w:hAnsi="Times New Roman" w:cs="Times New Roman"/>
      <w:sz w:val="24"/>
      <w:szCs w:val="24"/>
    </w:rPr>
  </w:style>
  <w:style w:type="character" w:styleId="lyhyperlinkki">
    <w:name w:val="Smart Hyperlink"/>
    <w:basedOn w:val="Kappaleenoletusfontti"/>
    <w:uiPriority w:val="99"/>
    <w:semiHidden/>
    <w:unhideWhenUsed/>
    <w:rsid w:val="009D65B6"/>
    <w:rPr>
      <w:rFonts w:ascii="Calibri" w:hAnsi="Calibri" w:cs="Calibri"/>
      <w:u w:val="dotted"/>
    </w:rPr>
  </w:style>
  <w:style w:type="character" w:styleId="Ratkaisematonmaininta">
    <w:name w:val="Unresolved Mention"/>
    <w:basedOn w:val="Kappaleenoletusfontti"/>
    <w:uiPriority w:val="99"/>
    <w:semiHidden/>
    <w:unhideWhenUsed/>
    <w:rsid w:val="009D65B6"/>
    <w:rPr>
      <w:rFonts w:ascii="Calibri" w:hAnsi="Calibri" w:cs="Calibri"/>
      <w:color w:val="605E5C"/>
      <w:shd w:val="clear" w:color="auto" w:fill="E1DFDD"/>
    </w:rPr>
  </w:style>
  <w:style w:type="paragraph" w:styleId="Leipteksti">
    <w:name w:val="Body Text"/>
    <w:basedOn w:val="Normaali"/>
    <w:link w:val="LeiptekstiChar"/>
    <w:uiPriority w:val="99"/>
    <w:semiHidden/>
    <w:unhideWhenUsed/>
    <w:rsid w:val="009D65B6"/>
    <w:pPr>
      <w:spacing w:after="120"/>
    </w:pPr>
  </w:style>
  <w:style w:type="character" w:customStyle="1" w:styleId="LeiptekstiChar">
    <w:name w:val="Leipäteksti Char"/>
    <w:basedOn w:val="Kappaleenoletusfontti"/>
    <w:link w:val="Leipteksti"/>
    <w:uiPriority w:val="99"/>
    <w:semiHidden/>
    <w:rsid w:val="009D65B6"/>
    <w:rPr>
      <w:rFonts w:ascii="Calibri" w:hAnsi="Calibri" w:cs="Calibri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9D65B6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9D65B6"/>
    <w:rPr>
      <w:rFonts w:ascii="Calibri" w:hAnsi="Calibri" w:cs="Calibri"/>
    </w:rPr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9D65B6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9D65B6"/>
    <w:rPr>
      <w:rFonts w:ascii="Calibri" w:hAnsi="Calibri" w:cs="Calibri"/>
    </w:rPr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9D65B6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9D65B6"/>
    <w:rPr>
      <w:rFonts w:ascii="Calibri" w:hAnsi="Calibri" w:cs="Calibri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9D65B6"/>
    <w:pPr>
      <w:spacing w:after="0"/>
      <w:ind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9D65B6"/>
    <w:rPr>
      <w:rFonts w:ascii="Calibri" w:hAnsi="Calibri" w:cs="Calibri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9D65B6"/>
    <w:pPr>
      <w:spacing w:after="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9D65B6"/>
    <w:rPr>
      <w:rFonts w:ascii="Calibri" w:hAnsi="Calibri" w:cs="Calibri"/>
    </w:rPr>
  </w:style>
  <w:style w:type="paragraph" w:styleId="Vakiosisennys">
    <w:name w:val="Normal Indent"/>
    <w:basedOn w:val="Normaali"/>
    <w:uiPriority w:val="99"/>
    <w:semiHidden/>
    <w:unhideWhenUsed/>
    <w:rsid w:val="009D65B6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9D65B6"/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9D65B6"/>
    <w:rPr>
      <w:rFonts w:ascii="Calibri" w:hAnsi="Calibri" w:cs="Calibri"/>
    </w:rPr>
  </w:style>
  <w:style w:type="table" w:styleId="TaulukkoModerni">
    <w:name w:val="Table Contemporary"/>
    <w:basedOn w:val="Normaalitaulukko"/>
    <w:uiPriority w:val="99"/>
    <w:semiHidden/>
    <w:unhideWhenUsed/>
    <w:rsid w:val="009D65B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Vaalealuettelo">
    <w:name w:val="Light List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9D65B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9D65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9D65B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9D65B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9D65B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9D65B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9D65B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9D65B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Vaalearuudukko">
    <w:name w:val="Light Grid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rsid w:val="009D65B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9D65B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Tummaluettelo">
    <w:name w:val="Dark List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rsid w:val="009D65B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Vaalealuettelotaulukko1">
    <w:name w:val="List Table 1 Light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9D65B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9D65B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9D65B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9D65B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9D65B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9D65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9D65B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9D65B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9D65B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9D65B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9D65B6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9D65B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9D65B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9D65B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9D65B6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9D65B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9D65B6"/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9D65B6"/>
    <w:rPr>
      <w:rFonts w:ascii="Calibri" w:hAnsi="Calibri" w:cs="Calibri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9D65B6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9D65B6"/>
    <w:rPr>
      <w:rFonts w:ascii="Calibri" w:hAnsi="Calibri" w:cs="Calibri"/>
    </w:rPr>
  </w:style>
  <w:style w:type="table" w:styleId="TaulukkoSarakkeet1">
    <w:name w:val="Table Columns 1"/>
    <w:basedOn w:val="Normaalitaulukko"/>
    <w:uiPriority w:val="99"/>
    <w:semiHidden/>
    <w:unhideWhenUsed/>
    <w:rsid w:val="009D65B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9D65B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9D65B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9D65B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9D65B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llekirjoitus">
    <w:name w:val="Signature"/>
    <w:basedOn w:val="Normaali"/>
    <w:link w:val="AllekirjoitusChar"/>
    <w:uiPriority w:val="99"/>
    <w:semiHidden/>
    <w:unhideWhenUsed/>
    <w:rsid w:val="009D65B6"/>
    <w:pPr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9D65B6"/>
    <w:rPr>
      <w:rFonts w:ascii="Calibri" w:hAnsi="Calibri" w:cs="Calibri"/>
    </w:rPr>
  </w:style>
  <w:style w:type="table" w:styleId="TaulukkoYksinkertainen1">
    <w:name w:val="Table Simple 1"/>
    <w:basedOn w:val="Normaalitaulukko"/>
    <w:uiPriority w:val="99"/>
    <w:semiHidden/>
    <w:unhideWhenUsed/>
    <w:rsid w:val="009D65B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9D65B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9D65B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9D65B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rsid w:val="009D65B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9D65B6"/>
    <w:pPr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9D65B6"/>
    <w:pPr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9D65B6"/>
    <w:pPr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9D65B6"/>
    <w:pPr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9D65B6"/>
    <w:pPr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9D65B6"/>
    <w:pPr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9D65B6"/>
    <w:pPr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9D65B6"/>
    <w:pPr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9D65B6"/>
    <w:pPr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9D65B6"/>
    <w:rPr>
      <w:rFonts w:ascii="Calibri Light" w:eastAsiaTheme="majorEastAsia" w:hAnsi="Calibri Light" w:cs="Calibri Light"/>
      <w:b/>
      <w:bCs/>
    </w:rPr>
  </w:style>
  <w:style w:type="paragraph" w:styleId="Lopetus">
    <w:name w:val="Closing"/>
    <w:basedOn w:val="Normaali"/>
    <w:link w:val="LopetusChar"/>
    <w:uiPriority w:val="99"/>
    <w:semiHidden/>
    <w:unhideWhenUsed/>
    <w:rsid w:val="009D65B6"/>
    <w:pPr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9D65B6"/>
    <w:rPr>
      <w:rFonts w:ascii="Calibri" w:hAnsi="Calibri" w:cs="Calibri"/>
    </w:rPr>
  </w:style>
  <w:style w:type="table" w:styleId="TaulukkoRuudukko">
    <w:name w:val="Table Grid"/>
    <w:basedOn w:val="Normaalitaulukko"/>
    <w:uiPriority w:val="39"/>
    <w:rsid w:val="009D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Ruudukko1">
    <w:name w:val="Table Grid 1"/>
    <w:basedOn w:val="Normaalitaulukko"/>
    <w:uiPriority w:val="99"/>
    <w:semiHidden/>
    <w:unhideWhenUsed/>
    <w:rsid w:val="009D65B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9D65B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9D65B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9D65B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9D65B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9D65B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9D65B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9D65B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9D65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alearuudukkotaulukko1">
    <w:name w:val="Grid Table 1 Light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9D65B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9D65B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9D65B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9D65B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9D65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9D65B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9D65B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9D65B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9D65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9D65B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9D65B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9D65B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9D65B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9D65B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9D65B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9D65B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9D65B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9D65B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9D65B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ulukkoWWW1">
    <w:name w:val="Table Web 1"/>
    <w:basedOn w:val="Normaalitaulukko"/>
    <w:uiPriority w:val="99"/>
    <w:semiHidden/>
    <w:unhideWhenUsed/>
    <w:rsid w:val="009D65B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9D65B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rsid w:val="009D65B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laviitteenviite">
    <w:name w:val="footnote reference"/>
    <w:basedOn w:val="Kappaleenoletusfontti"/>
    <w:uiPriority w:val="99"/>
    <w:semiHidden/>
    <w:unhideWhenUsed/>
    <w:rsid w:val="009D65B6"/>
    <w:rPr>
      <w:rFonts w:ascii="Calibri" w:hAnsi="Calibri" w:cs="Calibri"/>
      <w:vertAlign w:val="superscript"/>
    </w:rPr>
  </w:style>
  <w:style w:type="character" w:styleId="Rivinumero">
    <w:name w:val="line number"/>
    <w:basedOn w:val="Kappaleenoletusfontti"/>
    <w:uiPriority w:val="99"/>
    <w:semiHidden/>
    <w:unhideWhenUsed/>
    <w:rsid w:val="009D65B6"/>
    <w:rPr>
      <w:rFonts w:ascii="Calibri" w:hAnsi="Calibri" w:cs="Calibri"/>
    </w:rPr>
  </w:style>
  <w:style w:type="table" w:styleId="Taulukko3-ulottvaikutelma1">
    <w:name w:val="Table 3D effects 1"/>
    <w:basedOn w:val="Normaalitaulukko"/>
    <w:uiPriority w:val="99"/>
    <w:semiHidden/>
    <w:unhideWhenUsed/>
    <w:rsid w:val="009D65B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9D65B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9D65B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9D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vunumero">
    <w:name w:val="page number"/>
    <w:basedOn w:val="Kappaleenoletusfontti"/>
    <w:uiPriority w:val="99"/>
    <w:semiHidden/>
    <w:unhideWhenUsed/>
    <w:rsid w:val="009D65B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ppo\AppData\Local\Microsoft\Office\16.0\DTS\fi-FI%7b324A32D8-5EE0-4826-B166-35D8C5F35AD9%7d\%7b6CA8481E-5D4B-4641-8591-F432687DAAA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13F4E0ED-8815-48AD-A665-5F5FE55A00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{6CA8481E-5D4B-4641-8591-F432687DAAA2}tf02786999_win32</Template>
  <TotalTime>0</TotalTime>
  <Pages>3</Pages>
  <Words>330</Words>
  <Characters>2676</Characters>
  <Application>Microsoft Office Word</Application>
  <DocSecurity>0</DocSecurity>
  <Lines>22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2021-02-11T16:54:00Z</dcterms:created>
  <dcterms:modified xsi:type="dcterms:W3CDTF">2021-02-11T16:54:00Z</dcterms:modified>
</cp:coreProperties>
</file>